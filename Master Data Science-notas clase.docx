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A9204E"/>
    <w:p w:rsidR="00412A96" w:rsidRDefault="00412A96"/>
    <w:p w:rsidR="00412A96" w:rsidRDefault="00412A96">
      <w:proofErr w:type="gramStart"/>
      <w:r>
        <w:t>Master</w:t>
      </w:r>
      <w:proofErr w:type="gramEnd"/>
      <w:r>
        <w:t xml:space="preserve"> Data </w:t>
      </w:r>
      <w:proofErr w:type="spellStart"/>
      <w:r>
        <w:t>Science</w:t>
      </w:r>
      <w:proofErr w:type="spellEnd"/>
    </w:p>
    <w:p w:rsidR="00412A96" w:rsidRDefault="00412A96"/>
    <w:p w:rsidR="00412A96" w:rsidRDefault="00412A96"/>
    <w:p w:rsidR="00412A96" w:rsidRDefault="00412A96"/>
    <w:p w:rsidR="00412A96" w:rsidRDefault="00412A96"/>
    <w:p w:rsidR="00412A96" w:rsidRDefault="00412A96"/>
    <w:p w:rsidR="00412A96" w:rsidRDefault="00412A96"/>
    <w:p w:rsidR="00412A96" w:rsidRDefault="00412A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16/11/19 Igor</w:t>
      </w:r>
    </w:p>
    <w:p w:rsidR="00412A96" w:rsidRDefault="00412A96"/>
    <w:p w:rsidR="00412A96" w:rsidRDefault="00412A96">
      <w:r>
        <w:t xml:space="preserve">Todo comienza con el Raw data. El 80% del tiempo se dedica en convertir esto en </w:t>
      </w:r>
      <w:proofErr w:type="spellStart"/>
      <w:r>
        <w:t>structured</w:t>
      </w:r>
      <w:proofErr w:type="spellEnd"/>
      <w:r>
        <w:t xml:space="preserve"> data</w:t>
      </w:r>
    </w:p>
    <w:p w:rsidR="00412A96" w:rsidRDefault="00412A96">
      <w:r>
        <w:t xml:space="preserve">Sobre esto después de hará el Data </w:t>
      </w:r>
      <w:proofErr w:type="spellStart"/>
      <w:r>
        <w:t>Science</w:t>
      </w:r>
      <w:proofErr w:type="spellEnd"/>
      <w:r>
        <w:t xml:space="preserve"> y el análisis con los </w:t>
      </w:r>
      <w:proofErr w:type="spellStart"/>
      <w:r>
        <w:t>insides</w:t>
      </w:r>
      <w:proofErr w:type="spellEnd"/>
    </w:p>
    <w:p w:rsidR="00412A96" w:rsidRDefault="00412A96"/>
    <w:p w:rsidR="00412A96" w:rsidRDefault="00412A96">
      <w:r>
        <w:t xml:space="preserve">Dentro de Unix, tenemos lo comandos, el terminal donde los escribimos, el Shell que los interpreta y el </w:t>
      </w:r>
      <w:proofErr w:type="spellStart"/>
      <w:r>
        <w:t>kernel</w:t>
      </w:r>
      <w:proofErr w:type="spellEnd"/>
      <w:r>
        <w:t xml:space="preserve"> que es el </w:t>
      </w:r>
      <w:proofErr w:type="gramStart"/>
      <w:r>
        <w:t>corazón(</w:t>
      </w:r>
      <w:proofErr w:type="gramEnd"/>
      <w:r>
        <w:t>el sistema operativo)</w:t>
      </w:r>
    </w:p>
    <w:p w:rsidR="00412A96" w:rsidRDefault="00412A96"/>
    <w:p w:rsidR="00412A96" w:rsidRDefault="00412A96">
      <w:r>
        <w:t>Unix es de pago. Crearon in sistema igual pero gratis. El problema es que no tenían sistema operativo(</w:t>
      </w:r>
      <w:proofErr w:type="spellStart"/>
      <w:r>
        <w:t>kernel</w:t>
      </w:r>
      <w:proofErr w:type="spellEnd"/>
      <w:r>
        <w:t xml:space="preserve">). En 1991 un señor inventa Linux que es un </w:t>
      </w:r>
      <w:proofErr w:type="spellStart"/>
      <w:r>
        <w:t>kernel</w:t>
      </w:r>
      <w:proofErr w:type="spellEnd"/>
      <w:r>
        <w:t xml:space="preserve">. Linux </w:t>
      </w:r>
      <w:proofErr w:type="spellStart"/>
      <w:r>
        <w:t>kernel</w:t>
      </w:r>
      <w:proofErr w:type="spellEnd"/>
      <w:r>
        <w:t xml:space="preserve">. Ahora hay un GNU con </w:t>
      </w:r>
      <w:proofErr w:type="spellStart"/>
      <w:r>
        <w:t>kernel</w:t>
      </w:r>
      <w:proofErr w:type="spellEnd"/>
      <w:r>
        <w:t xml:space="preserve"> Linux y en 2015 crearon un </w:t>
      </w:r>
      <w:proofErr w:type="spellStart"/>
      <w:r>
        <w:t>kernel</w:t>
      </w:r>
      <w:proofErr w:type="spellEnd"/>
      <w:r>
        <w:t xml:space="preserve"> de GNU. Conviven ambos. </w:t>
      </w:r>
    </w:p>
    <w:p w:rsidR="00543984" w:rsidRDefault="00543984"/>
    <w:p w:rsidR="00543984" w:rsidRPr="007A09AF" w:rsidRDefault="00543984">
      <w:pPr>
        <w:rPr>
          <w:b/>
          <w:bCs/>
          <w:u w:val="single"/>
        </w:rPr>
      </w:pPr>
      <w:r w:rsidRPr="007A09AF">
        <w:rPr>
          <w:b/>
          <w:bCs/>
          <w:u w:val="single"/>
        </w:rPr>
        <w:t>GIT</w:t>
      </w:r>
    </w:p>
    <w:p w:rsidR="00543984" w:rsidRDefault="00543984">
      <w:pPr>
        <w:rPr>
          <w:b/>
          <w:bCs/>
        </w:rPr>
      </w:pPr>
    </w:p>
    <w:p w:rsidR="00543984" w:rsidRDefault="00543984">
      <w:r>
        <w:rPr>
          <w:b/>
          <w:bCs/>
        </w:rPr>
        <w:t>Clone-</w:t>
      </w:r>
      <w:r>
        <w:t xml:space="preserve"> es muy útil si no tienes conexión porque te permite trabajar en local y después subir la nueva versión.</w:t>
      </w:r>
    </w:p>
    <w:p w:rsidR="0034037D" w:rsidRDefault="0034037D">
      <w:proofErr w:type="spellStart"/>
      <w:r>
        <w:t>Init</w:t>
      </w:r>
      <w:proofErr w:type="spellEnd"/>
      <w:r>
        <w:t>- para crearlo</w:t>
      </w:r>
    </w:p>
    <w:p w:rsidR="00543984" w:rsidRDefault="00543984">
      <w:proofErr w:type="spellStart"/>
      <w:r w:rsidRPr="00543984">
        <w:rPr>
          <w:b/>
          <w:bCs/>
        </w:rPr>
        <w:t>Pull</w:t>
      </w:r>
      <w:proofErr w:type="spellEnd"/>
      <w:r w:rsidRPr="00543984">
        <w:rPr>
          <w:b/>
          <w:bCs/>
        </w:rPr>
        <w:t>-</w:t>
      </w:r>
      <w:r>
        <w:t xml:space="preserve"> Antes de empezar a trabajar si el trabajo se comparte hay que hacer un </w:t>
      </w:r>
      <w:proofErr w:type="spellStart"/>
      <w:r>
        <w:t>pull</w:t>
      </w:r>
      <w:proofErr w:type="spellEnd"/>
      <w:r>
        <w:t xml:space="preserve"> para trabajar sobre la última versión.</w:t>
      </w:r>
    </w:p>
    <w:p w:rsidR="00543984" w:rsidRDefault="00543984">
      <w:proofErr w:type="spellStart"/>
      <w:r w:rsidRPr="00543984">
        <w:rPr>
          <w:b/>
          <w:bCs/>
        </w:rPr>
        <w:t>Add</w:t>
      </w:r>
      <w:proofErr w:type="spellEnd"/>
      <w:r>
        <w:t xml:space="preserve">- </w:t>
      </w:r>
      <w:proofErr w:type="spellStart"/>
      <w:r>
        <w:t>miestras</w:t>
      </w:r>
      <w:proofErr w:type="spellEnd"/>
      <w:r>
        <w:t xml:space="preserve"> trabajo añado los ficheros que después incluiré en </w:t>
      </w:r>
      <w:proofErr w:type="spellStart"/>
      <w:r>
        <w:t>commit</w:t>
      </w:r>
      <w:proofErr w:type="spellEnd"/>
      <w:r>
        <w:t xml:space="preserve">. </w:t>
      </w:r>
    </w:p>
    <w:p w:rsidR="00543984" w:rsidRDefault="00543984">
      <w:proofErr w:type="spellStart"/>
      <w:r w:rsidRPr="00543984">
        <w:rPr>
          <w:b/>
          <w:bCs/>
        </w:rPr>
        <w:t>Commit</w:t>
      </w:r>
      <w:proofErr w:type="spellEnd"/>
      <w:r w:rsidRPr="00543984">
        <w:rPr>
          <w:b/>
          <w:bCs/>
        </w:rPr>
        <w:t>-</w:t>
      </w:r>
      <w:r>
        <w:t xml:space="preserve"> mejor no hacer </w:t>
      </w:r>
      <w:proofErr w:type="spellStart"/>
      <w:r>
        <w:t>commit</w:t>
      </w:r>
      <w:proofErr w:type="spellEnd"/>
      <w:r>
        <w:t xml:space="preserve"> de varios ficheros ni demasiado grandes. </w:t>
      </w:r>
      <w:r w:rsidR="0034037D">
        <w:t>Siempre poner un mensaje para que se pueda identificar lo que está incluido dentro.</w:t>
      </w:r>
      <w:r w:rsidR="00994575">
        <w:t xml:space="preserve"> Esto es como guardar lo que vas haciendo en local.</w:t>
      </w:r>
    </w:p>
    <w:p w:rsidR="0034037D" w:rsidRDefault="0034037D">
      <w:proofErr w:type="spellStart"/>
      <w:r w:rsidRPr="005B0329">
        <w:rPr>
          <w:b/>
          <w:bCs/>
        </w:rPr>
        <w:t>Push</w:t>
      </w:r>
      <w:proofErr w:type="spellEnd"/>
      <w:r>
        <w:t>- Para subirlo a remoto antes de irnos</w:t>
      </w:r>
      <w:r w:rsidR="00994575">
        <w:t>.</w:t>
      </w:r>
    </w:p>
    <w:p w:rsidR="00C37EC4" w:rsidRDefault="00C37EC4"/>
    <w:p w:rsidR="00C37EC4" w:rsidRDefault="00C37EC4"/>
    <w:p w:rsidR="00C37EC4" w:rsidRPr="007A09AF" w:rsidRDefault="00C37EC4">
      <w:pPr>
        <w:rPr>
          <w:b/>
          <w:bCs/>
          <w:u w:val="single"/>
        </w:rPr>
      </w:pPr>
      <w:r w:rsidRPr="007A09AF">
        <w:rPr>
          <w:b/>
          <w:bCs/>
          <w:u w:val="single"/>
        </w:rPr>
        <w:t>Comandos en Terminal</w:t>
      </w:r>
    </w:p>
    <w:p w:rsidR="00C37EC4" w:rsidRDefault="00C37EC4"/>
    <w:p w:rsidR="00C37EC4" w:rsidRDefault="00C37EC4">
      <w:r w:rsidRPr="007A09AF">
        <w:rPr>
          <w:b/>
          <w:bCs/>
        </w:rPr>
        <w:t>Echo</w:t>
      </w:r>
      <w:r>
        <w:t>- Para escribir.</w:t>
      </w:r>
      <w:r w:rsidR="004B266A">
        <w:t xml:space="preserve"> Es un comando y lo demás serán variables.</w:t>
      </w:r>
      <w:r>
        <w:t xml:space="preserve"> Irá des</w:t>
      </w:r>
      <w:r w:rsidR="004B266A">
        <w:t>pu</w:t>
      </w:r>
      <w:r>
        <w:t>és un espacio y lo que quiero escribir. Si después viene $ es que lo que viene después es una variable</w:t>
      </w:r>
    </w:p>
    <w:p w:rsidR="00C37EC4" w:rsidRPr="00C37EC4" w:rsidRDefault="00C37EC4" w:rsidP="00C37EC4">
      <w:pPr>
        <w:rPr>
          <w:sz w:val="20"/>
          <w:szCs w:val="20"/>
        </w:rPr>
      </w:pPr>
      <w:r w:rsidRPr="00C37EC4">
        <w:t>useradd@LAPTOP-RISUJV9</w:t>
      </w:r>
      <w:proofErr w:type="gramStart"/>
      <w:r w:rsidRPr="00C37EC4">
        <w:t>C:~</w:t>
      </w:r>
      <w:proofErr w:type="gramEnd"/>
      <w:r w:rsidRPr="00C37EC4">
        <w:t xml:space="preserve"> master* ± </w:t>
      </w:r>
      <w:r w:rsidRPr="00C37EC4">
        <w:rPr>
          <w:b/>
          <w:bCs/>
        </w:rPr>
        <w:t xml:space="preserve">echo $SHELL  </w:t>
      </w:r>
      <w:r w:rsidRPr="00C37EC4">
        <w:t xml:space="preserve"> </w:t>
      </w:r>
      <w:r w:rsidRPr="00C37EC4">
        <w:rPr>
          <w:sz w:val="20"/>
          <w:szCs w:val="20"/>
        </w:rPr>
        <w:t xml:space="preserve">al darle a </w:t>
      </w:r>
      <w:proofErr w:type="spellStart"/>
      <w:r w:rsidRPr="00C37EC4">
        <w:rPr>
          <w:sz w:val="20"/>
          <w:szCs w:val="20"/>
        </w:rPr>
        <w:t>intro</w:t>
      </w:r>
      <w:proofErr w:type="spellEnd"/>
      <w:r w:rsidRPr="00C37EC4">
        <w:rPr>
          <w:sz w:val="20"/>
          <w:szCs w:val="20"/>
        </w:rPr>
        <w:t xml:space="preserve"> me debe devolver lo siguiente.</w:t>
      </w:r>
    </w:p>
    <w:p w:rsidR="00C37EC4" w:rsidRDefault="00C37EC4" w:rsidP="00C37EC4"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C37EC4" w:rsidRDefault="00C37EC4" w:rsidP="00C37EC4"/>
    <w:p w:rsidR="00C37EC4" w:rsidRDefault="00C37EC4" w:rsidP="00C37EC4">
      <w:r>
        <w:t xml:space="preserve">Si pongo </w:t>
      </w:r>
      <w:proofErr w:type="spellStart"/>
      <w:r w:rsidRPr="007A09AF">
        <w:rPr>
          <w:b/>
          <w:bCs/>
        </w:rPr>
        <w:t>bash</w:t>
      </w:r>
      <w:proofErr w:type="spellEnd"/>
      <w:r>
        <w:t xml:space="preserve"> se me abrirá otra Shell</w:t>
      </w:r>
    </w:p>
    <w:p w:rsidR="00C37EC4" w:rsidRDefault="00C37EC4" w:rsidP="00C37EC4"/>
    <w:p w:rsidR="00C37EC4" w:rsidRDefault="00C37EC4" w:rsidP="00C37EC4">
      <w:proofErr w:type="gramStart"/>
      <w:r>
        <w:t>Para  ver</w:t>
      </w:r>
      <w:proofErr w:type="gramEnd"/>
      <w:r>
        <w:t xml:space="preserve"> la </w:t>
      </w:r>
      <w:r w:rsidRPr="007A09AF">
        <w:rPr>
          <w:b/>
          <w:bCs/>
        </w:rPr>
        <w:t>Shell que se está ejecutando</w:t>
      </w:r>
      <w:r>
        <w:t xml:space="preserve"> pongo</w:t>
      </w:r>
    </w:p>
    <w:p w:rsidR="00C37EC4" w:rsidRDefault="00C37EC4" w:rsidP="00C37EC4"/>
    <w:p w:rsidR="00C37EC4" w:rsidRPr="00C37EC4" w:rsidRDefault="00C37EC4" w:rsidP="00C37EC4">
      <w:pPr>
        <w:rPr>
          <w:lang w:val="en-US"/>
        </w:rPr>
      </w:pPr>
      <w:r w:rsidRPr="00C37EC4">
        <w:rPr>
          <w:lang w:val="en-US"/>
        </w:rPr>
        <w:t>useradd@LAPTOP-RISUJV9</w:t>
      </w:r>
      <w:proofErr w:type="gramStart"/>
      <w:r w:rsidRPr="00C37EC4">
        <w:rPr>
          <w:lang w:val="en-US"/>
        </w:rPr>
        <w:t>C:~</w:t>
      </w:r>
      <w:proofErr w:type="gramEnd"/>
      <w:r w:rsidRPr="00C37EC4">
        <w:rPr>
          <w:lang w:val="en-US"/>
        </w:rPr>
        <w:t xml:space="preserve"> master* 6s 127 ± </w:t>
      </w:r>
      <w:r w:rsidRPr="00C37EC4">
        <w:rPr>
          <w:b/>
          <w:bCs/>
          <w:lang w:val="en-US"/>
        </w:rPr>
        <w:t>echo $0</w:t>
      </w:r>
    </w:p>
    <w:p w:rsidR="00C37EC4" w:rsidRDefault="00C37EC4" w:rsidP="00C37EC4">
      <w:proofErr w:type="spellStart"/>
      <w:r>
        <w:t>bash</w:t>
      </w:r>
      <w:proofErr w:type="spellEnd"/>
    </w:p>
    <w:p w:rsidR="00C37EC4" w:rsidRDefault="00C37EC4" w:rsidP="00C37EC4"/>
    <w:p w:rsidR="00C37EC4" w:rsidRDefault="00C37EC4" w:rsidP="00C37EC4">
      <w:r>
        <w:t xml:space="preserve">para </w:t>
      </w:r>
      <w:r w:rsidRPr="007A09AF">
        <w:rPr>
          <w:b/>
          <w:bCs/>
        </w:rPr>
        <w:t>cerrar la Shell</w:t>
      </w:r>
      <w:r>
        <w:t xml:space="preserve"> pongo </w:t>
      </w:r>
      <w:proofErr w:type="spellStart"/>
      <w:r>
        <w:t>exit</w:t>
      </w:r>
      <w:proofErr w:type="spellEnd"/>
    </w:p>
    <w:p w:rsidR="00C37EC4" w:rsidRDefault="00C37EC4" w:rsidP="00C37EC4"/>
    <w:p w:rsidR="00C37EC4" w:rsidRPr="00EC7618" w:rsidRDefault="00C37EC4" w:rsidP="00C37EC4">
      <w:pPr>
        <w:rPr>
          <w:b/>
          <w:bCs/>
          <w:lang w:val="en-US"/>
        </w:rPr>
      </w:pPr>
      <w:r w:rsidRPr="00C37EC4">
        <w:rPr>
          <w:lang w:val="en-US"/>
        </w:rPr>
        <w:lastRenderedPageBreak/>
        <w:t>useradd@LAPTOP-RISUJV9</w:t>
      </w:r>
      <w:proofErr w:type="gramStart"/>
      <w:r w:rsidRPr="00C37EC4">
        <w:rPr>
          <w:lang w:val="en-US"/>
        </w:rPr>
        <w:t>C:~</w:t>
      </w:r>
      <w:proofErr w:type="gramEnd"/>
      <w:r w:rsidRPr="00C37EC4">
        <w:rPr>
          <w:lang w:val="en-US"/>
        </w:rPr>
        <w:t xml:space="preserve"> master* ± </w:t>
      </w:r>
      <w:r w:rsidRPr="00EC7618">
        <w:rPr>
          <w:b/>
          <w:bCs/>
          <w:lang w:val="en-US"/>
        </w:rPr>
        <w:t>exit</w:t>
      </w:r>
    </w:p>
    <w:p w:rsidR="00C37EC4" w:rsidRDefault="00C37EC4" w:rsidP="00C37EC4">
      <w:pPr>
        <w:rPr>
          <w:lang w:val="en-US"/>
        </w:rPr>
      </w:pPr>
      <w:r w:rsidRPr="00C37EC4">
        <w:rPr>
          <w:lang w:val="en-US"/>
        </w:rPr>
        <w:t>exit</w:t>
      </w:r>
    </w:p>
    <w:p w:rsidR="00BB0185" w:rsidRDefault="00BB0185" w:rsidP="00C37EC4">
      <w:pPr>
        <w:rPr>
          <w:lang w:val="en-US"/>
        </w:rPr>
      </w:pPr>
    </w:p>
    <w:p w:rsidR="00BB0185" w:rsidRDefault="00BB0185" w:rsidP="00C37EC4">
      <w:r w:rsidRPr="007A09AF">
        <w:rPr>
          <w:b/>
          <w:bCs/>
        </w:rPr>
        <w:t>Shell es</w:t>
      </w:r>
      <w:r w:rsidRPr="00BB0185">
        <w:t xml:space="preserve"> donde están </w:t>
      </w:r>
      <w:r>
        <w:t>el programa que se ejecuta cuando pongo un comando en el terminal. Hay varios Shell. Si estás en remoto no sabremos donde está la Shell.</w:t>
      </w:r>
    </w:p>
    <w:p w:rsidR="007A09AF" w:rsidRDefault="007A09AF" w:rsidP="00C37EC4"/>
    <w:p w:rsidR="007A09AF" w:rsidRDefault="007A09AF" w:rsidP="00C37EC4">
      <w:r>
        <w:t xml:space="preserve">Vamos a ver </w:t>
      </w:r>
      <w:proofErr w:type="spellStart"/>
      <w:r>
        <w:t>que</w:t>
      </w:r>
      <w:proofErr w:type="spellEnd"/>
      <w:r>
        <w:t xml:space="preserve"> </w:t>
      </w:r>
      <w:r w:rsidRPr="007A09AF">
        <w:rPr>
          <w:b/>
          <w:bCs/>
        </w:rPr>
        <w:t>tipo de máquina</w:t>
      </w:r>
      <w:r>
        <w:t xml:space="preserve"> tenemos. Se hace con </w:t>
      </w:r>
      <w:proofErr w:type="spellStart"/>
      <w:r>
        <w:t>cat</w:t>
      </w:r>
      <w:proofErr w:type="spellEnd"/>
      <w:r>
        <w:t xml:space="preserve"> y si ponemos después una barra invertida es porque va un parámetro absoluto.  </w:t>
      </w:r>
    </w:p>
    <w:p w:rsidR="007A09AF" w:rsidRPr="007A09AF" w:rsidRDefault="007A09AF" w:rsidP="00C37EC4">
      <w:pPr>
        <w:rPr>
          <w:b/>
          <w:bCs/>
        </w:rPr>
      </w:pPr>
      <w:r w:rsidRPr="007A09AF">
        <w:t>useradd@LAPTOP-RISUJV9</w:t>
      </w:r>
      <w:proofErr w:type="gramStart"/>
      <w:r w:rsidRPr="007A09AF">
        <w:t>C:~</w:t>
      </w:r>
      <w:proofErr w:type="gramEnd"/>
      <w:r w:rsidRPr="007A09AF">
        <w:t xml:space="preserve"> master* ± </w:t>
      </w:r>
      <w:proofErr w:type="spellStart"/>
      <w:r w:rsidRPr="007A09AF">
        <w:rPr>
          <w:b/>
          <w:bCs/>
        </w:rPr>
        <w:t>cat</w:t>
      </w:r>
      <w:proofErr w:type="spellEnd"/>
      <w:r w:rsidRPr="007A09AF">
        <w:rPr>
          <w:b/>
          <w:bCs/>
        </w:rPr>
        <w:t xml:space="preserve"> /</w:t>
      </w:r>
      <w:proofErr w:type="spellStart"/>
      <w:r w:rsidRPr="007A09AF">
        <w:rPr>
          <w:b/>
          <w:bCs/>
        </w:rPr>
        <w:t>etc</w:t>
      </w:r>
      <w:proofErr w:type="spellEnd"/>
      <w:r w:rsidRPr="007A09AF">
        <w:rPr>
          <w:b/>
          <w:bCs/>
        </w:rPr>
        <w:t>/os-</w:t>
      </w:r>
      <w:proofErr w:type="spellStart"/>
      <w:r w:rsidRPr="007A09AF">
        <w:rPr>
          <w:b/>
          <w:bCs/>
        </w:rPr>
        <w:t>release</w:t>
      </w:r>
      <w:proofErr w:type="spellEnd"/>
    </w:p>
    <w:p w:rsidR="007A09AF" w:rsidRDefault="007A09AF" w:rsidP="00C37EC4">
      <w:proofErr w:type="spellStart"/>
      <w:r>
        <w:t>etc</w:t>
      </w:r>
      <w:proofErr w:type="spellEnd"/>
      <w:r>
        <w:t xml:space="preserve"> es un directorio</w:t>
      </w:r>
    </w:p>
    <w:p w:rsidR="007A09AF" w:rsidRDefault="007A09AF" w:rsidP="00C37EC4">
      <w:r>
        <w:t>en mi caso me devuelve:</w:t>
      </w:r>
    </w:p>
    <w:p w:rsidR="007A09AF" w:rsidRDefault="007A09AF" w:rsidP="007A09AF">
      <w:pPr>
        <w:rPr>
          <w:lang w:val="en-US"/>
        </w:rPr>
      </w:pP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NAME="Ubuntu"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VERSION="18.04.1 LTS (Bionic Beaver)"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ID=ubuntu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ID_LIKE=</w:t>
      </w:r>
      <w:proofErr w:type="spellStart"/>
      <w:r w:rsidRPr="007A09AF">
        <w:rPr>
          <w:lang w:val="en-US"/>
        </w:rPr>
        <w:t>debian</w:t>
      </w:r>
      <w:proofErr w:type="spellEnd"/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PRETTY_NAME="Ubuntu 18.04.1 LTS"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VERSION_ID="18.04"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HOME_URL="https://www.ubuntu.com/"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SUPPORT_URL="https://help.ubuntu.com/"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BUG_REPORT_URL="https://bugs.launchpad.net/ubuntu/"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PRIVACY_POLICY_URL="https://www.ubuntu.com/legal/terms-and-policies/privacy-policy"</w:t>
      </w:r>
    </w:p>
    <w:p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VERSION_CODENAME=bionic</w:t>
      </w:r>
    </w:p>
    <w:p w:rsidR="007A09AF" w:rsidRDefault="007A09AF" w:rsidP="007A09AF">
      <w:pPr>
        <w:rPr>
          <w:lang w:val="en-US"/>
        </w:rPr>
      </w:pPr>
      <w:r w:rsidRPr="007A09AF">
        <w:rPr>
          <w:lang w:val="en-US"/>
        </w:rPr>
        <w:t>UBUNTU_CODENAME=bionic</w:t>
      </w:r>
    </w:p>
    <w:p w:rsidR="007A09AF" w:rsidRDefault="007A09AF" w:rsidP="007A09AF">
      <w:pPr>
        <w:rPr>
          <w:lang w:val="en-US"/>
        </w:rPr>
      </w:pPr>
    </w:p>
    <w:p w:rsidR="00B272DE" w:rsidRPr="00B272DE" w:rsidRDefault="001042FF" w:rsidP="00B272DE">
      <w:r w:rsidRPr="001042FF">
        <w:t xml:space="preserve">Para saber la </w:t>
      </w:r>
      <w:proofErr w:type="spellStart"/>
      <w:r w:rsidRPr="001042FF">
        <w:rPr>
          <w:b/>
          <w:bCs/>
        </w:rPr>
        <w:t>info</w:t>
      </w:r>
      <w:proofErr w:type="spellEnd"/>
      <w:r w:rsidRPr="001042FF">
        <w:rPr>
          <w:b/>
          <w:bCs/>
        </w:rPr>
        <w:t xml:space="preserve"> de la CPU</w:t>
      </w:r>
      <w:r>
        <w:t xml:space="preserve"> donde estoy conectado</w:t>
      </w:r>
      <w:r w:rsidR="00B272DE">
        <w:t>.</w:t>
      </w:r>
      <w:r w:rsidR="00B272DE" w:rsidRPr="00B272DE">
        <w:t xml:space="preserve"> Me devuelve la memoria del ordenador al que estoy conectado</w:t>
      </w:r>
    </w:p>
    <w:p w:rsidR="001042FF" w:rsidRDefault="001042FF" w:rsidP="007A09AF"/>
    <w:p w:rsidR="001042FF" w:rsidRDefault="001042FF" w:rsidP="007A09AF">
      <w:pPr>
        <w:rPr>
          <w:b/>
          <w:bCs/>
          <w:lang w:val="en-US"/>
        </w:rPr>
      </w:pPr>
      <w:r w:rsidRPr="001042FF">
        <w:rPr>
          <w:lang w:val="en-US"/>
        </w:rPr>
        <w:t>useradd@LAPTOP-RISUJV9</w:t>
      </w:r>
      <w:proofErr w:type="gramStart"/>
      <w:r w:rsidRPr="001042FF">
        <w:rPr>
          <w:lang w:val="en-US"/>
        </w:rPr>
        <w:t>C:~</w:t>
      </w:r>
      <w:proofErr w:type="gramEnd"/>
      <w:r w:rsidRPr="001042FF">
        <w:rPr>
          <w:lang w:val="en-US"/>
        </w:rPr>
        <w:t xml:space="preserve"> master* ± </w:t>
      </w:r>
      <w:r w:rsidRPr="001042FF">
        <w:rPr>
          <w:b/>
          <w:bCs/>
          <w:lang w:val="en-US"/>
        </w:rPr>
        <w:t>cat /proc/</w:t>
      </w:r>
      <w:proofErr w:type="spellStart"/>
      <w:r w:rsidRPr="001042FF">
        <w:rPr>
          <w:b/>
          <w:bCs/>
          <w:lang w:val="en-US"/>
        </w:rPr>
        <w:t>cpuinfo</w:t>
      </w:r>
      <w:proofErr w:type="spellEnd"/>
    </w:p>
    <w:p w:rsidR="00B272DE" w:rsidRDefault="00B272DE" w:rsidP="007A09AF">
      <w:pPr>
        <w:rPr>
          <w:b/>
          <w:bCs/>
          <w:lang w:val="en-US"/>
        </w:rPr>
      </w:pPr>
    </w:p>
    <w:p w:rsidR="00B272DE" w:rsidRDefault="00B272DE" w:rsidP="007A09AF">
      <w:pPr>
        <w:rPr>
          <w:b/>
          <w:bCs/>
        </w:rPr>
      </w:pPr>
      <w:proofErr w:type="gramStart"/>
      <w:r w:rsidRPr="00B272DE">
        <w:rPr>
          <w:b/>
          <w:bCs/>
        </w:rPr>
        <w:t>La variables</w:t>
      </w:r>
      <w:proofErr w:type="gramEnd"/>
      <w:r w:rsidRPr="00B272DE">
        <w:rPr>
          <w:b/>
          <w:bCs/>
        </w:rPr>
        <w:t xml:space="preserve"> son todo mayúsculas.</w:t>
      </w:r>
      <w:r>
        <w:rPr>
          <w:b/>
          <w:bCs/>
        </w:rPr>
        <w:t xml:space="preserve"> </w:t>
      </w:r>
    </w:p>
    <w:p w:rsidR="00B272DE" w:rsidRDefault="00B272DE" w:rsidP="007A09AF">
      <w:pPr>
        <w:rPr>
          <w:b/>
          <w:bCs/>
        </w:rPr>
      </w:pPr>
    </w:p>
    <w:p w:rsidR="00B272DE" w:rsidRPr="00B272DE" w:rsidRDefault="00B272DE" w:rsidP="00B272DE">
      <w:pPr>
        <w:rPr>
          <w:lang w:val="en-US"/>
        </w:rPr>
      </w:pPr>
      <w:r w:rsidRPr="00B272DE">
        <w:rPr>
          <w:lang w:val="en-US"/>
        </w:rPr>
        <w:t>useradd@LAPTOP-RISUJV9</w:t>
      </w:r>
      <w:proofErr w:type="gramStart"/>
      <w:r w:rsidRPr="00B272DE">
        <w:rPr>
          <w:lang w:val="en-US"/>
        </w:rPr>
        <w:t>C:~</w:t>
      </w:r>
      <w:proofErr w:type="gramEnd"/>
      <w:r w:rsidRPr="00B272DE">
        <w:rPr>
          <w:lang w:val="en-US"/>
        </w:rPr>
        <w:t xml:space="preserve"> master* ± MASTER=</w:t>
      </w:r>
      <w:proofErr w:type="spellStart"/>
      <w:r w:rsidRPr="00B272DE">
        <w:rPr>
          <w:lang w:val="en-US"/>
        </w:rPr>
        <w:t>Kchool</w:t>
      </w:r>
      <w:proofErr w:type="spellEnd"/>
    </w:p>
    <w:p w:rsidR="00B272DE" w:rsidRPr="00B272DE" w:rsidRDefault="00B272DE" w:rsidP="00B272DE">
      <w:pPr>
        <w:rPr>
          <w:lang w:val="en-US"/>
        </w:rPr>
      </w:pPr>
      <w:r w:rsidRPr="00B272DE">
        <w:rPr>
          <w:lang w:val="en-US"/>
        </w:rPr>
        <w:t>useradd@LAPTOP-RISUJV9</w:t>
      </w:r>
      <w:proofErr w:type="gramStart"/>
      <w:r w:rsidRPr="00B272DE">
        <w:rPr>
          <w:lang w:val="en-US"/>
        </w:rPr>
        <w:t>C:~</w:t>
      </w:r>
      <w:proofErr w:type="gramEnd"/>
      <w:r w:rsidRPr="00B272DE">
        <w:rPr>
          <w:lang w:val="en-US"/>
        </w:rPr>
        <w:t xml:space="preserve"> master* ± echo $MASTER $SHELL</w:t>
      </w:r>
    </w:p>
    <w:p w:rsidR="00B272DE" w:rsidRPr="00B272DE" w:rsidRDefault="00B272DE" w:rsidP="00B272DE">
      <w:pPr>
        <w:rPr>
          <w:lang w:val="en-US"/>
        </w:rPr>
      </w:pPr>
      <w:proofErr w:type="spellStart"/>
      <w:r w:rsidRPr="00B272DE">
        <w:rPr>
          <w:lang w:val="en-US"/>
        </w:rPr>
        <w:t>Kchool</w:t>
      </w:r>
      <w:proofErr w:type="spellEnd"/>
      <w:r w:rsidRPr="00B272DE">
        <w:rPr>
          <w:lang w:val="en-US"/>
        </w:rPr>
        <w:t xml:space="preserve"> /bin/bash</w:t>
      </w:r>
    </w:p>
    <w:p w:rsidR="00B272DE" w:rsidRPr="00B272DE" w:rsidRDefault="00B272DE" w:rsidP="00B272DE">
      <w:pPr>
        <w:rPr>
          <w:lang w:val="en-US"/>
        </w:rPr>
      </w:pPr>
    </w:p>
    <w:p w:rsidR="00B272DE" w:rsidRDefault="00B272DE" w:rsidP="00B272DE">
      <w:r>
        <w:t xml:space="preserve">Si hubiera puesto esto así </w:t>
      </w:r>
      <w:r w:rsidRPr="00B272DE">
        <w:t xml:space="preserve">echo </w:t>
      </w:r>
      <w:r>
        <w:t>“</w:t>
      </w:r>
      <w:r w:rsidRPr="00B272DE">
        <w:t>$</w:t>
      </w:r>
      <w:proofErr w:type="gramStart"/>
      <w:r w:rsidRPr="00B272DE">
        <w:t>MASTER</w:t>
      </w:r>
      <w:proofErr w:type="gramEnd"/>
      <w:r w:rsidRPr="00B272DE">
        <w:t xml:space="preserve"> $SHELL</w:t>
      </w:r>
      <w:r>
        <w:t>” sería un solo parámetro en lugar de dos.</w:t>
      </w:r>
    </w:p>
    <w:p w:rsidR="00B272DE" w:rsidRDefault="00B272DE" w:rsidP="00B272DE"/>
    <w:p w:rsidR="00B272DE" w:rsidRDefault="00B272DE" w:rsidP="00B272DE">
      <w:r>
        <w:t xml:space="preserve">Con comillas simples no se hubiera interpretado nada. </w:t>
      </w:r>
    </w:p>
    <w:p w:rsidR="003859E2" w:rsidRDefault="003859E2" w:rsidP="00B272DE"/>
    <w:p w:rsidR="00B272DE" w:rsidRDefault="00B272DE" w:rsidP="00B272DE">
      <w:r>
        <w:t xml:space="preserve">Si pongo echo y después date, me escribirá date. Si pongo solo date, me devolverá la fecha de hoy. </w:t>
      </w:r>
    </w:p>
    <w:p w:rsidR="00C6111C" w:rsidRDefault="00C6111C" w:rsidP="00B272DE"/>
    <w:p w:rsidR="00C6111C" w:rsidRDefault="00C6111C" w:rsidP="00B272DE">
      <w:pPr>
        <w:rPr>
          <w:b/>
          <w:bCs/>
        </w:rPr>
      </w:pPr>
      <w:r>
        <w:t>Si me sale algo raro</w:t>
      </w:r>
      <w:r w:rsidR="003859E2">
        <w:t xml:space="preserve"> porque no he cerrado las </w:t>
      </w:r>
      <w:proofErr w:type="gramStart"/>
      <w:r w:rsidR="003859E2">
        <w:t xml:space="preserve">comillas </w:t>
      </w:r>
      <w:r>
        <w:t>.</w:t>
      </w:r>
      <w:proofErr w:type="gramEnd"/>
      <w:r>
        <w:t xml:space="preserve"> Vuelvo a la visión normal con </w:t>
      </w:r>
      <w:r w:rsidRPr="00C6111C">
        <w:rPr>
          <w:b/>
          <w:bCs/>
        </w:rPr>
        <w:t>Control C</w:t>
      </w:r>
    </w:p>
    <w:p w:rsidR="00C6111C" w:rsidRDefault="00C6111C" w:rsidP="00B272DE">
      <w:pPr>
        <w:rPr>
          <w:b/>
          <w:bCs/>
        </w:rPr>
      </w:pPr>
    </w:p>
    <w:p w:rsidR="003859E2" w:rsidRDefault="003859E2" w:rsidP="003859E2">
      <w:r>
        <w:t>useradd@LAPTOP-RISUJV9</w:t>
      </w:r>
      <w:proofErr w:type="gramStart"/>
      <w:r>
        <w:t>C:~</w:t>
      </w:r>
      <w:proofErr w:type="gramEnd"/>
      <w:r>
        <w:t xml:space="preserve"> master* ± echo $MASTER'</w:t>
      </w:r>
    </w:p>
    <w:p w:rsidR="00C6111C" w:rsidRDefault="003859E2" w:rsidP="003859E2">
      <w:r>
        <w:t>&gt;</w:t>
      </w:r>
    </w:p>
    <w:p w:rsidR="003859E2" w:rsidRDefault="003859E2" w:rsidP="003859E2">
      <w:r w:rsidRPr="003859E2">
        <w:t>useradd@LAPTOP-RISUJV9</w:t>
      </w:r>
      <w:proofErr w:type="gramStart"/>
      <w:r w:rsidRPr="003859E2">
        <w:t>C:~</w:t>
      </w:r>
      <w:proofErr w:type="gramEnd"/>
      <w:r w:rsidRPr="003859E2">
        <w:t xml:space="preserve"> master* 130 ±</w:t>
      </w:r>
      <w:r>
        <w:t xml:space="preserve"> (al devolverlo me indica el </w:t>
      </w:r>
      <w:proofErr w:type="spellStart"/>
      <w:r>
        <w:t>errro</w:t>
      </w:r>
      <w:proofErr w:type="spellEnd"/>
      <w:r>
        <w:t xml:space="preserve"> que se produjo. En este caso 130</w:t>
      </w:r>
    </w:p>
    <w:p w:rsidR="003859E2" w:rsidRDefault="003859E2" w:rsidP="003859E2"/>
    <w:p w:rsidR="003859E2" w:rsidRDefault="003859E2" w:rsidP="003859E2">
      <w:pPr>
        <w:rPr>
          <w:b/>
          <w:bCs/>
        </w:rPr>
      </w:pPr>
      <w:r w:rsidRPr="003859E2">
        <w:t>P</w:t>
      </w:r>
      <w:r>
        <w:t>a</w:t>
      </w:r>
      <w:r w:rsidRPr="003859E2">
        <w:t>ra poner el texto e</w:t>
      </w:r>
      <w:r>
        <w:t>n dos líneas se usa</w:t>
      </w:r>
      <w:r w:rsidRPr="003859E2">
        <w:rPr>
          <w:b/>
          <w:bCs/>
        </w:rPr>
        <w:t xml:space="preserve"> – e y \n</w:t>
      </w:r>
    </w:p>
    <w:p w:rsidR="003859E2" w:rsidRPr="003859E2" w:rsidRDefault="003859E2" w:rsidP="003859E2"/>
    <w:p w:rsidR="003859E2" w:rsidRDefault="003859E2" w:rsidP="003859E2">
      <w:pPr>
        <w:rPr>
          <w:lang w:val="en-US"/>
        </w:rPr>
      </w:pPr>
      <w:r w:rsidRPr="003859E2">
        <w:rPr>
          <w:lang w:val="en-US"/>
        </w:rPr>
        <w:lastRenderedPageBreak/>
        <w:t>useradd@LAPTOP-RISUJV9</w:t>
      </w:r>
      <w:proofErr w:type="gramStart"/>
      <w:r w:rsidRPr="003859E2">
        <w:rPr>
          <w:lang w:val="en-US"/>
        </w:rPr>
        <w:t>C:~</w:t>
      </w:r>
      <w:proofErr w:type="gramEnd"/>
      <w:r w:rsidRPr="003859E2">
        <w:rPr>
          <w:lang w:val="en-US"/>
        </w:rPr>
        <w:t xml:space="preserve"> master* ± echo -e "test \n second line"</w:t>
      </w:r>
    </w:p>
    <w:p w:rsidR="003859E2" w:rsidRDefault="003859E2" w:rsidP="003859E2">
      <w:pPr>
        <w:rPr>
          <w:lang w:val="en-US"/>
        </w:rPr>
      </w:pPr>
    </w:p>
    <w:p w:rsidR="003859E2" w:rsidRDefault="003859E2" w:rsidP="003859E2">
      <w:r w:rsidRPr="003859E2">
        <w:t>Para tabular se poner -e</w:t>
      </w:r>
      <w:r>
        <w:t xml:space="preserve"> y después \t</w:t>
      </w:r>
    </w:p>
    <w:p w:rsidR="003859E2" w:rsidRDefault="003859E2" w:rsidP="003859E2"/>
    <w:p w:rsidR="003859E2" w:rsidRPr="003859E2" w:rsidRDefault="003859E2" w:rsidP="003859E2">
      <w:pPr>
        <w:rPr>
          <w:b/>
          <w:bCs/>
        </w:rPr>
      </w:pPr>
      <w:r>
        <w:t>useradd@LAPTOP-RISUJV9</w:t>
      </w:r>
      <w:proofErr w:type="gramStart"/>
      <w:r>
        <w:t>C:~</w:t>
      </w:r>
      <w:proofErr w:type="gramEnd"/>
      <w:r>
        <w:t xml:space="preserve"> master* ± </w:t>
      </w:r>
      <w:r w:rsidRPr="003859E2">
        <w:rPr>
          <w:b/>
          <w:bCs/>
        </w:rPr>
        <w:t>echo -e " prueba \t prueba \t\t prueba"</w:t>
      </w:r>
    </w:p>
    <w:p w:rsidR="003859E2" w:rsidRPr="003859E2" w:rsidRDefault="003859E2" w:rsidP="003859E2">
      <w:r>
        <w:t xml:space="preserve"> prueba          </w:t>
      </w:r>
      <w:proofErr w:type="spellStart"/>
      <w:r>
        <w:t>prueba</w:t>
      </w:r>
      <w:proofErr w:type="spellEnd"/>
      <w:r>
        <w:t xml:space="preserve">                  </w:t>
      </w:r>
      <w:proofErr w:type="spellStart"/>
      <w:r>
        <w:t>prueba</w:t>
      </w:r>
      <w:proofErr w:type="spellEnd"/>
    </w:p>
    <w:p w:rsidR="003859E2" w:rsidRPr="003859E2" w:rsidRDefault="003859E2" w:rsidP="003859E2"/>
    <w:p w:rsidR="003859E2" w:rsidRDefault="004B266A" w:rsidP="003859E2">
      <w:r>
        <w:t xml:space="preserve">Si ponemos </w:t>
      </w:r>
      <w:r w:rsidRPr="004B266A">
        <w:rPr>
          <w:b/>
          <w:bCs/>
        </w:rPr>
        <w:t>barra invertida y punto y coma</w:t>
      </w:r>
      <w:r>
        <w:t xml:space="preserve">, lo </w:t>
      </w:r>
      <w:proofErr w:type="gramStart"/>
      <w:r>
        <w:t>pinta</w:t>
      </w:r>
      <w:proofErr w:type="gramEnd"/>
      <w:r>
        <w:t xml:space="preserve"> pero no lo interpreta.</w:t>
      </w:r>
    </w:p>
    <w:p w:rsidR="004B266A" w:rsidRDefault="004B266A" w:rsidP="003859E2"/>
    <w:p w:rsidR="004B266A" w:rsidRPr="004B266A" w:rsidRDefault="004B266A" w:rsidP="004B266A">
      <w:pPr>
        <w:rPr>
          <w:lang w:val="en-US"/>
        </w:rPr>
      </w:pPr>
      <w:r w:rsidRPr="004B266A">
        <w:rPr>
          <w:lang w:val="en-US"/>
        </w:rPr>
        <w:t>useradd@LAPTOP-RISUJV9</w:t>
      </w:r>
      <w:proofErr w:type="gramStart"/>
      <w:r w:rsidRPr="004B266A">
        <w:rPr>
          <w:lang w:val="en-US"/>
        </w:rPr>
        <w:t>C:~</w:t>
      </w:r>
      <w:proofErr w:type="gramEnd"/>
      <w:r w:rsidRPr="004B266A">
        <w:rPr>
          <w:lang w:val="en-US"/>
        </w:rPr>
        <w:t xml:space="preserve"> master* ± echo " This is ok \; echo of echo"</w:t>
      </w:r>
    </w:p>
    <w:p w:rsidR="004B266A" w:rsidRDefault="004B266A" w:rsidP="004B266A">
      <w:pPr>
        <w:rPr>
          <w:lang w:val="en-US"/>
        </w:rPr>
      </w:pPr>
      <w:r w:rsidRPr="004B266A">
        <w:rPr>
          <w:lang w:val="en-US"/>
        </w:rPr>
        <w:t xml:space="preserve"> This is ok \; echo of echo</w:t>
      </w:r>
    </w:p>
    <w:p w:rsidR="004B266A" w:rsidRDefault="004B266A" w:rsidP="004B266A">
      <w:pPr>
        <w:rPr>
          <w:lang w:val="en-US"/>
        </w:rPr>
      </w:pPr>
    </w:p>
    <w:p w:rsidR="004B266A" w:rsidRDefault="00295DC4" w:rsidP="004B266A">
      <w:pPr>
        <w:rPr>
          <w:b/>
          <w:bCs/>
          <w:lang w:val="en-US"/>
        </w:rPr>
      </w:pPr>
      <w:proofErr w:type="spellStart"/>
      <w:r w:rsidRPr="00857DA1">
        <w:rPr>
          <w:b/>
          <w:bCs/>
          <w:lang w:val="en-US"/>
        </w:rPr>
        <w:t>Vamos</w:t>
      </w:r>
      <w:proofErr w:type="spellEnd"/>
      <w:r w:rsidRPr="00857DA1">
        <w:rPr>
          <w:b/>
          <w:bCs/>
          <w:lang w:val="en-US"/>
        </w:rPr>
        <w:t xml:space="preserve"> a </w:t>
      </w:r>
      <w:proofErr w:type="spellStart"/>
      <w:r w:rsidRPr="00857DA1">
        <w:rPr>
          <w:b/>
          <w:bCs/>
          <w:lang w:val="en-US"/>
        </w:rPr>
        <w:t>bajar</w:t>
      </w:r>
      <w:proofErr w:type="spellEnd"/>
      <w:r w:rsidRPr="00857DA1">
        <w:rPr>
          <w:b/>
          <w:bCs/>
          <w:lang w:val="en-US"/>
        </w:rPr>
        <w:t xml:space="preserve"> un </w:t>
      </w:r>
      <w:proofErr w:type="spellStart"/>
      <w:r w:rsidRPr="00857DA1">
        <w:rPr>
          <w:b/>
          <w:bCs/>
          <w:lang w:val="en-US"/>
        </w:rPr>
        <w:t>fichero</w:t>
      </w:r>
      <w:proofErr w:type="spellEnd"/>
    </w:p>
    <w:p w:rsidR="00857DA1" w:rsidRDefault="00857DA1" w:rsidP="004B266A">
      <w:pPr>
        <w:rPr>
          <w:b/>
          <w:bCs/>
          <w:lang w:val="en-US"/>
        </w:rPr>
      </w:pPr>
    </w:p>
    <w:p w:rsidR="00857DA1" w:rsidRPr="00857DA1" w:rsidRDefault="00857DA1" w:rsidP="00857DA1">
      <w:pPr>
        <w:rPr>
          <w:sz w:val="20"/>
          <w:szCs w:val="20"/>
          <w:lang w:val="en-US"/>
        </w:rPr>
      </w:pPr>
      <w:r w:rsidRPr="00857DA1">
        <w:rPr>
          <w:sz w:val="20"/>
          <w:szCs w:val="20"/>
          <w:lang w:val="en-US"/>
        </w:rPr>
        <w:t>useradd@LAPTOP-RISUJV9</w:t>
      </w:r>
      <w:proofErr w:type="gramStart"/>
      <w:r w:rsidRPr="00857DA1">
        <w:rPr>
          <w:sz w:val="20"/>
          <w:szCs w:val="20"/>
          <w:lang w:val="en-US"/>
        </w:rPr>
        <w:t>C:~</w:t>
      </w:r>
      <w:proofErr w:type="gramEnd"/>
      <w:r w:rsidRPr="00857DA1">
        <w:rPr>
          <w:sz w:val="20"/>
          <w:szCs w:val="20"/>
          <w:lang w:val="en-US"/>
        </w:rPr>
        <w:t xml:space="preserve"> master* 128 ± </w:t>
      </w:r>
      <w:r w:rsidRPr="00857DA1">
        <w:rPr>
          <w:b/>
          <w:bCs/>
          <w:sz w:val="20"/>
          <w:szCs w:val="20"/>
          <w:lang w:val="en-US"/>
        </w:rPr>
        <w:t>git clone https://github.com/IgorAramb/DS_CL_files.git</w:t>
      </w:r>
    </w:p>
    <w:p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Cloning into '</w:t>
      </w:r>
      <w:proofErr w:type="spellStart"/>
      <w:r w:rsidRPr="00857DA1">
        <w:rPr>
          <w:lang w:val="en-US"/>
        </w:rPr>
        <w:t>DS_CL_files</w:t>
      </w:r>
      <w:proofErr w:type="spellEnd"/>
      <w:r w:rsidRPr="00857DA1">
        <w:rPr>
          <w:lang w:val="en-US"/>
        </w:rPr>
        <w:t>'...</w:t>
      </w:r>
    </w:p>
    <w:p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Enumerating objects: 10, done.</w:t>
      </w:r>
    </w:p>
    <w:p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Counting objects: 100% (10/10), done.</w:t>
      </w:r>
    </w:p>
    <w:p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Compressing objects: 100% (9/9), done.</w:t>
      </w:r>
    </w:p>
    <w:p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Total 10 (delta 0), reused 10 (delta 0), pack-reused 0</w:t>
      </w:r>
    </w:p>
    <w:p w:rsidR="00857DA1" w:rsidRDefault="00857DA1" w:rsidP="00857DA1">
      <w:pPr>
        <w:rPr>
          <w:lang w:val="en-US"/>
        </w:rPr>
      </w:pPr>
      <w:r w:rsidRPr="00857DA1">
        <w:rPr>
          <w:lang w:val="en-US"/>
        </w:rPr>
        <w:t>Unpacking objects: 100% (10/10), done.</w:t>
      </w:r>
    </w:p>
    <w:p w:rsidR="00857DA1" w:rsidRDefault="00857DA1" w:rsidP="00857DA1">
      <w:pPr>
        <w:rPr>
          <w:lang w:val="en-US"/>
        </w:rPr>
      </w:pPr>
    </w:p>
    <w:p w:rsidR="00172D97" w:rsidRDefault="00172D97" w:rsidP="00172D97">
      <w:r w:rsidRPr="007B0C9B">
        <w:rPr>
          <w:b/>
          <w:bCs/>
        </w:rPr>
        <w:t>Importante:</w:t>
      </w:r>
      <w:r>
        <w:t xml:space="preserve"> EL repositorio donde </w:t>
      </w:r>
      <w:proofErr w:type="spellStart"/>
      <w:r>
        <w:t>hagael</w:t>
      </w:r>
      <w:proofErr w:type="spellEnd"/>
      <w:r>
        <w:t xml:space="preserve"> clone es donde me guardará el fichero</w:t>
      </w:r>
    </w:p>
    <w:p w:rsidR="00172D97" w:rsidRPr="00172D97" w:rsidRDefault="00172D97" w:rsidP="00172D97">
      <w:pPr>
        <w:rPr>
          <w:lang w:val="en-US"/>
        </w:rPr>
      </w:pPr>
      <w:r w:rsidRPr="00172D97">
        <w:rPr>
          <w:lang w:val="en-US"/>
        </w:rPr>
        <w:t>useradd@LAPTOP-RISUJV9</w:t>
      </w:r>
      <w:proofErr w:type="gramStart"/>
      <w:r w:rsidRPr="00172D97">
        <w:rPr>
          <w:lang w:val="en-US"/>
        </w:rPr>
        <w:t>C:~</w:t>
      </w:r>
      <w:proofErr w:type="gramEnd"/>
      <w:r w:rsidRPr="00172D97">
        <w:rPr>
          <w:lang w:val="en-US"/>
        </w:rPr>
        <w:t xml:space="preserve">/git master* ± git clone https://github.com/IgorAramb/DS_CL_files.git </w:t>
      </w:r>
    </w:p>
    <w:p w:rsidR="00857DA1" w:rsidRDefault="00857DA1" w:rsidP="00857DA1">
      <w:pPr>
        <w:rPr>
          <w:lang w:val="en-US"/>
        </w:rPr>
      </w:pPr>
    </w:p>
    <w:p w:rsidR="00EB7D71" w:rsidRPr="007B0C9B" w:rsidRDefault="00EB7D71" w:rsidP="00857DA1">
      <w:pPr>
        <w:rPr>
          <w:b/>
          <w:bCs/>
        </w:rPr>
      </w:pPr>
      <w:r w:rsidRPr="007B0C9B">
        <w:rPr>
          <w:b/>
          <w:bCs/>
        </w:rPr>
        <w:t>Como nos movemos por los distintos directorios</w:t>
      </w:r>
    </w:p>
    <w:p w:rsidR="00EB7D71" w:rsidRDefault="00EB7D71" w:rsidP="00857DA1"/>
    <w:p w:rsidR="00EB7D71" w:rsidRDefault="00EB7D71" w:rsidP="00857DA1">
      <w:r>
        <w:t xml:space="preserve">Como siempre lo primero es un comando y el resto serían parámetros. </w:t>
      </w:r>
    </w:p>
    <w:p w:rsidR="00EB7D71" w:rsidRDefault="00EB7D71" w:rsidP="00857DA1">
      <w:proofErr w:type="spellStart"/>
      <w:r>
        <w:t>ls</w:t>
      </w:r>
      <w:proofErr w:type="spellEnd"/>
      <w:r>
        <w:t xml:space="preserve"> para ver todos.</w:t>
      </w:r>
    </w:p>
    <w:p w:rsidR="00EB7D71" w:rsidRDefault="00EB7D71" w:rsidP="00857DA1">
      <w:proofErr w:type="spellStart"/>
      <w:r>
        <w:t>Ls</w:t>
      </w:r>
      <w:proofErr w:type="spellEnd"/>
      <w:r>
        <w:t xml:space="preserve"> -l me da mucha más información. La segunda le significa </w:t>
      </w:r>
      <w:proofErr w:type="spellStart"/>
      <w:r>
        <w:t>long</w:t>
      </w:r>
      <w:proofErr w:type="spellEnd"/>
      <w:r>
        <w:t xml:space="preserve">.  </w:t>
      </w:r>
    </w:p>
    <w:p w:rsidR="00172D97" w:rsidRDefault="00172D97" w:rsidP="00857DA1">
      <w:proofErr w:type="spellStart"/>
      <w:r w:rsidRPr="00172D97">
        <w:t>Ls</w:t>
      </w:r>
      <w:proofErr w:type="spellEnd"/>
      <w:r w:rsidRPr="00172D97">
        <w:t xml:space="preserve"> -s l</w:t>
      </w:r>
      <w:r>
        <w:t>o ordena por tamaño</w:t>
      </w:r>
    </w:p>
    <w:p w:rsidR="00172D97" w:rsidRPr="00172D97" w:rsidRDefault="00172D97" w:rsidP="00172D97">
      <w:pPr>
        <w:rPr>
          <w:b/>
          <w:bCs/>
        </w:rPr>
      </w:pPr>
      <w:r w:rsidRPr="00172D97">
        <w:t>useradd@LAPTOP-RISUJV9</w:t>
      </w:r>
      <w:proofErr w:type="gramStart"/>
      <w:r w:rsidRPr="00172D97">
        <w:t>C:~</w:t>
      </w:r>
      <w:proofErr w:type="gramEnd"/>
      <w:r w:rsidRPr="00172D97">
        <w:t>/.</w:t>
      </w:r>
      <w:proofErr w:type="spellStart"/>
      <w:r w:rsidRPr="00172D97">
        <w:t>config</w:t>
      </w:r>
      <w:proofErr w:type="spellEnd"/>
      <w:r w:rsidRPr="00172D97">
        <w:t xml:space="preserve"> master* ± </w:t>
      </w:r>
      <w:proofErr w:type="spellStart"/>
      <w:r w:rsidRPr="00172D97">
        <w:rPr>
          <w:b/>
          <w:bCs/>
        </w:rPr>
        <w:t>ls</w:t>
      </w:r>
      <w:proofErr w:type="spellEnd"/>
      <w:r w:rsidRPr="00172D97">
        <w:rPr>
          <w:b/>
          <w:bCs/>
        </w:rPr>
        <w:t xml:space="preserve"> -t </w:t>
      </w:r>
      <w:r w:rsidRPr="00172D97">
        <w:t>(para ordenar por fecha)</w:t>
      </w:r>
    </w:p>
    <w:p w:rsidR="00172D97" w:rsidRPr="00172D97" w:rsidRDefault="00172D97" w:rsidP="00172D97"/>
    <w:p w:rsidR="00857DA1" w:rsidRDefault="00857DA1" w:rsidP="00857DA1">
      <w:r w:rsidRPr="00857DA1">
        <w:t xml:space="preserve">Si ponemos </w:t>
      </w:r>
      <w:r w:rsidRPr="00857DA1">
        <w:rPr>
          <w:b/>
          <w:bCs/>
        </w:rPr>
        <w:t xml:space="preserve">cd </w:t>
      </w:r>
      <w:proofErr w:type="gramStart"/>
      <w:r w:rsidRPr="00857DA1">
        <w:rPr>
          <w:b/>
          <w:bCs/>
        </w:rPr>
        <w:t>-</w:t>
      </w:r>
      <w:r w:rsidRPr="00857DA1">
        <w:t xml:space="preserve">  nos</w:t>
      </w:r>
      <w:proofErr w:type="gramEnd"/>
      <w:r w:rsidRPr="00857DA1">
        <w:t xml:space="preserve"> llevará a</w:t>
      </w:r>
      <w:r>
        <w:t xml:space="preserve">l directorio donde estábamos justo antes. </w:t>
      </w:r>
    </w:p>
    <w:p w:rsidR="00857DA1" w:rsidRDefault="00857DA1" w:rsidP="00857DA1"/>
    <w:p w:rsidR="00857DA1" w:rsidRDefault="00857DA1" w:rsidP="00857DA1">
      <w:r>
        <w:t xml:space="preserve">Si ponemos </w:t>
      </w:r>
      <w:proofErr w:type="gramStart"/>
      <w:r w:rsidRPr="00EB7D71">
        <w:rPr>
          <w:b/>
          <w:bCs/>
        </w:rPr>
        <w:t>cd..</w:t>
      </w:r>
      <w:proofErr w:type="gramEnd"/>
      <w:r>
        <w:t xml:space="preserve"> para subir un nivel</w:t>
      </w:r>
    </w:p>
    <w:p w:rsidR="00857DA1" w:rsidRDefault="00857DA1" w:rsidP="00857DA1">
      <w:r>
        <w:t xml:space="preserve">Si ponemos </w:t>
      </w:r>
      <w:proofErr w:type="gramStart"/>
      <w:r w:rsidRPr="00EB7D71">
        <w:rPr>
          <w:b/>
          <w:bCs/>
        </w:rPr>
        <w:t>cd .</w:t>
      </w:r>
      <w:proofErr w:type="gramEnd"/>
      <w:r w:rsidR="00EB7D71" w:rsidRPr="00EB7D71">
        <w:rPr>
          <w:b/>
          <w:bCs/>
        </w:rPr>
        <w:t>/</w:t>
      </w:r>
      <w:r w:rsidR="00EB7D71">
        <w:t xml:space="preserve"> significa que, desde donde estoy yo ahora mismo. Es importante si tienes el mismo fichero en varios directorios y quieres que se ejecute exactamente el que tienes en ese directorio.</w:t>
      </w:r>
    </w:p>
    <w:p w:rsidR="00EB7D71" w:rsidRDefault="00EB7D71" w:rsidP="00857DA1">
      <w:r>
        <w:t xml:space="preserve">Si ponemos </w:t>
      </w:r>
      <w:proofErr w:type="gramStart"/>
      <w:r>
        <w:t>cd .</w:t>
      </w:r>
      <w:proofErr w:type="gramEnd"/>
      <w:r>
        <w:t xml:space="preserve">  </w:t>
      </w:r>
    </w:p>
    <w:p w:rsidR="00EB7D71" w:rsidRPr="00EB7D71" w:rsidRDefault="00EB7D71" w:rsidP="00EB7D71">
      <w:r w:rsidRPr="00EB7D71">
        <w:rPr>
          <w:lang w:val="en-US"/>
        </w:rPr>
        <w:t>useradd@LAPTOP-RISUJV9</w:t>
      </w:r>
      <w:proofErr w:type="gramStart"/>
      <w:r w:rsidRPr="00EB7D71">
        <w:rPr>
          <w:lang w:val="en-US"/>
        </w:rPr>
        <w:t>C:~</w:t>
      </w:r>
      <w:proofErr w:type="gramEnd"/>
      <w:r w:rsidRPr="00EB7D71">
        <w:rPr>
          <w:lang w:val="en-US"/>
        </w:rPr>
        <w:t xml:space="preserve"> master* ± </w:t>
      </w:r>
      <w:r w:rsidRPr="00EB7D71">
        <w:rPr>
          <w:b/>
          <w:bCs/>
          <w:lang w:val="en-US"/>
        </w:rPr>
        <w:t>cd .</w:t>
      </w:r>
      <w:r>
        <w:rPr>
          <w:b/>
          <w:bCs/>
          <w:lang w:val="en-US"/>
        </w:rPr>
        <w:t xml:space="preserve">   </w:t>
      </w:r>
      <w:r w:rsidRPr="00EB7D71">
        <w:t xml:space="preserve">al darle al </w:t>
      </w:r>
      <w:proofErr w:type="spellStart"/>
      <w:r w:rsidRPr="00EB7D71">
        <w:t>autocomplite</w:t>
      </w:r>
      <w:proofErr w:type="spellEnd"/>
      <w:r w:rsidRPr="00EB7D71">
        <w:t xml:space="preserve"> te salen </w:t>
      </w:r>
      <w:proofErr w:type="spellStart"/>
      <w:r w:rsidRPr="00EB7D71">
        <w:t>lasdistintas</w:t>
      </w:r>
      <w:proofErr w:type="spellEnd"/>
      <w:r w:rsidRPr="00EB7D71">
        <w:t xml:space="preserve"> opciones. </w:t>
      </w:r>
    </w:p>
    <w:p w:rsidR="00EB7D71" w:rsidRDefault="00EB7D71" w:rsidP="00EB7D71">
      <w:proofErr w:type="gramStart"/>
      <w:r>
        <w:t>./</w:t>
      </w:r>
      <w:proofErr w:type="gramEnd"/>
      <w:r>
        <w:t xml:space="preserve">       ../      .</w:t>
      </w:r>
      <w:proofErr w:type="spellStart"/>
      <w:r>
        <w:t>conda</w:t>
      </w:r>
      <w:proofErr w:type="spellEnd"/>
      <w:r>
        <w:t>/  .</w:t>
      </w:r>
      <w:proofErr w:type="spellStart"/>
      <w:r>
        <w:t>config</w:t>
      </w:r>
      <w:proofErr w:type="spellEnd"/>
      <w:r>
        <w:t>/ .</w:t>
      </w:r>
      <w:proofErr w:type="spellStart"/>
      <w:r>
        <w:t>git</w:t>
      </w:r>
      <w:proofErr w:type="spellEnd"/>
      <w:r>
        <w:t>/    .local/</w:t>
      </w:r>
    </w:p>
    <w:p w:rsidR="00EB7D71" w:rsidRDefault="00EB7D71" w:rsidP="00EB7D71"/>
    <w:p w:rsidR="00EB7D71" w:rsidRDefault="00EB7D71" w:rsidP="00EB7D71">
      <w:r>
        <w:t xml:space="preserve">Cuando el nombre empieza por punto significa que es oculto. Todos los que tienen barra invertida al </w:t>
      </w:r>
      <w:proofErr w:type="gramStart"/>
      <w:r>
        <w:t>final  son</w:t>
      </w:r>
      <w:proofErr w:type="gramEnd"/>
      <w:r>
        <w:t xml:space="preserve"> directorios. </w:t>
      </w:r>
    </w:p>
    <w:p w:rsidR="00EB7D71" w:rsidRDefault="00EB7D71" w:rsidP="00EB7D71"/>
    <w:p w:rsidR="007B0C9B" w:rsidRDefault="007B0C9B" w:rsidP="00EB7D71"/>
    <w:p w:rsidR="007B0C9B" w:rsidRDefault="007B0C9B" w:rsidP="00EB7D71">
      <w:r w:rsidRPr="007B0C9B">
        <w:rPr>
          <w:b/>
          <w:bCs/>
        </w:rPr>
        <w:t xml:space="preserve">Para concatenar </w:t>
      </w:r>
      <w:proofErr w:type="gramStart"/>
      <w:r w:rsidRPr="007B0C9B">
        <w:rPr>
          <w:b/>
          <w:bCs/>
        </w:rPr>
        <w:t>ficheros .</w:t>
      </w:r>
      <w:proofErr w:type="gramEnd"/>
      <w:r>
        <w:t xml:space="preserve"> En este caso pongo varias veces el mismo. Me pone uno debajo de otro</w:t>
      </w:r>
    </w:p>
    <w:p w:rsidR="007B0C9B" w:rsidRDefault="007B0C9B" w:rsidP="00EB7D71">
      <w:pPr>
        <w:rPr>
          <w:lang w:val="en-US"/>
        </w:rPr>
      </w:pPr>
      <w:r w:rsidRPr="007B0C9B">
        <w:rPr>
          <w:lang w:val="en-US"/>
        </w:rPr>
        <w:t>useradd@LAPTOP-RISUJV9</w:t>
      </w:r>
      <w:proofErr w:type="gramStart"/>
      <w:r w:rsidRPr="007B0C9B">
        <w:rPr>
          <w:lang w:val="en-US"/>
        </w:rPr>
        <w:t>C:~</w:t>
      </w:r>
      <w:proofErr w:type="gramEnd"/>
      <w:r w:rsidRPr="007B0C9B">
        <w:rPr>
          <w:lang w:val="en-US"/>
        </w:rPr>
        <w:t>/</w:t>
      </w:r>
      <w:proofErr w:type="spellStart"/>
      <w:r w:rsidRPr="007B0C9B">
        <w:rPr>
          <w:lang w:val="en-US"/>
        </w:rPr>
        <w:t>DS_CL_files</w:t>
      </w:r>
      <w:proofErr w:type="spellEnd"/>
      <w:r w:rsidRPr="007B0C9B">
        <w:rPr>
          <w:lang w:val="en-US"/>
        </w:rPr>
        <w:t xml:space="preserve">/shell master ± </w:t>
      </w:r>
      <w:r w:rsidRPr="007B0C9B">
        <w:rPr>
          <w:b/>
          <w:bCs/>
          <w:lang w:val="en-US"/>
        </w:rPr>
        <w:t>cat -n</w:t>
      </w:r>
      <w:r w:rsidRPr="007B0C9B">
        <w:rPr>
          <w:lang w:val="en-US"/>
        </w:rPr>
        <w:t xml:space="preserve"> Text_example.txt Text_example.txt Text_example.txt</w:t>
      </w:r>
    </w:p>
    <w:p w:rsidR="007B0C9B" w:rsidRDefault="007B0C9B" w:rsidP="00EB7D71">
      <w:pPr>
        <w:rPr>
          <w:lang w:val="en-US"/>
        </w:rPr>
      </w:pPr>
    </w:p>
    <w:p w:rsidR="007B0C9B" w:rsidRDefault="007B0C9B" w:rsidP="00EB7D71">
      <w:r w:rsidRPr="007B0C9B">
        <w:rPr>
          <w:b/>
          <w:bCs/>
        </w:rPr>
        <w:t>Para ver todo el contenido</w:t>
      </w:r>
      <w:r w:rsidRPr="007B0C9B">
        <w:t xml:space="preserve"> </w:t>
      </w:r>
      <w:proofErr w:type="spellStart"/>
      <w:r w:rsidRPr="007B0C9B">
        <w:t>c</w:t>
      </w:r>
      <w:r>
        <w:t>at</w:t>
      </w:r>
      <w:proofErr w:type="spellEnd"/>
      <w:r>
        <w:t>*</w:t>
      </w:r>
    </w:p>
    <w:p w:rsidR="007B0C9B" w:rsidRDefault="007B0C9B" w:rsidP="00EB7D71">
      <w:r>
        <w:lastRenderedPageBreak/>
        <w:t xml:space="preserve">Para ver todo lo que empieza por T entonces </w:t>
      </w:r>
      <w:proofErr w:type="spellStart"/>
      <w:r>
        <w:t>cat</w:t>
      </w:r>
      <w:proofErr w:type="spellEnd"/>
      <w:r>
        <w:t xml:space="preserve"> T* o que termina con </w:t>
      </w:r>
      <w:proofErr w:type="spellStart"/>
      <w:r>
        <w:t>txt</w:t>
      </w:r>
      <w:proofErr w:type="spellEnd"/>
      <w:r>
        <w:t xml:space="preserve"> entonces </w:t>
      </w: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r>
        <w:t xml:space="preserve"> si me da igual como termina después del </w:t>
      </w:r>
      <w:proofErr w:type="spellStart"/>
      <w:r>
        <w:t>txt</w:t>
      </w:r>
      <w:proofErr w:type="spellEnd"/>
      <w:r>
        <w:t xml:space="preserve"> entonces </w:t>
      </w: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r>
        <w:t xml:space="preserve">* Importante </w:t>
      </w:r>
      <w:proofErr w:type="spellStart"/>
      <w:r>
        <w:t>txt</w:t>
      </w:r>
      <w:proofErr w:type="spellEnd"/>
      <w:r>
        <w:t xml:space="preserve"> no es una extensión. En Linux no existen extensiones como tal. </w:t>
      </w:r>
    </w:p>
    <w:p w:rsidR="007B0C9B" w:rsidRPr="007B0C9B" w:rsidRDefault="007B0C9B" w:rsidP="007B0C9B"/>
    <w:p w:rsidR="007B0C9B" w:rsidRDefault="007B0C9B" w:rsidP="007B0C9B"/>
    <w:p w:rsidR="007B0C9B" w:rsidRDefault="007B0C9B" w:rsidP="007B0C9B">
      <w:pPr>
        <w:rPr>
          <w:b/>
          <w:bCs/>
        </w:rPr>
      </w:pPr>
      <w:r w:rsidRPr="007B0C9B">
        <w:rPr>
          <w:b/>
          <w:bCs/>
        </w:rPr>
        <w:t>REVISAR BIEN</w:t>
      </w:r>
      <w:r>
        <w:rPr>
          <w:b/>
          <w:bCs/>
        </w:rPr>
        <w:t xml:space="preserve">. No llegaba al directorio que quería. </w:t>
      </w:r>
      <w:r w:rsidR="00187966">
        <w:rPr>
          <w:b/>
          <w:bCs/>
        </w:rPr>
        <w:t>Shell</w:t>
      </w:r>
    </w:p>
    <w:p w:rsidR="007B0C9B" w:rsidRDefault="007B0C9B" w:rsidP="007B0C9B">
      <w:pPr>
        <w:rPr>
          <w:b/>
          <w:bCs/>
        </w:rPr>
      </w:pPr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 master* ± cd </w:t>
      </w:r>
      <w:proofErr w:type="spellStart"/>
      <w:r w:rsidRPr="00187966">
        <w:rPr>
          <w:b/>
          <w:bCs/>
          <w:lang w:val="en-US"/>
        </w:rPr>
        <w:t>DC_CL_files</w:t>
      </w:r>
      <w:proofErr w:type="spellEnd"/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 xml:space="preserve">-bash: cd: </w:t>
      </w:r>
      <w:proofErr w:type="spellStart"/>
      <w:r w:rsidRPr="007B0C9B">
        <w:rPr>
          <w:lang w:val="en-US"/>
        </w:rPr>
        <w:t>DC_CL_files</w:t>
      </w:r>
      <w:proofErr w:type="spellEnd"/>
      <w:r w:rsidRPr="007B0C9B">
        <w:rPr>
          <w:lang w:val="en-US"/>
        </w:rPr>
        <w:t>: No such file or directory</w:t>
      </w:r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 master* 1 ± ls -</w:t>
      </w:r>
      <w:proofErr w:type="spellStart"/>
      <w:r w:rsidRPr="00187966">
        <w:rPr>
          <w:b/>
          <w:bCs/>
          <w:lang w:val="en-US"/>
        </w:rPr>
        <w:t>lrt</w:t>
      </w:r>
      <w:proofErr w:type="spellEnd"/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total 1553640</w:t>
      </w:r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530308481 Oct 15 18:20 Anaconda3-2019.10-Linux-x86_64.sh.2</w:t>
      </w:r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530308481 Oct 15 18:20 Anaconda3-2019.10-Linux-x86_64.sh.1</w:t>
      </w:r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530308481 Oct 15 18:20 Anaconda3-2019.10-Linux-x86_64.sh</w:t>
      </w:r>
    </w:p>
    <w:p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14 22:03 anaconda3</w:t>
      </w:r>
    </w:p>
    <w:p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16 00:09 </w:t>
      </w:r>
      <w:proofErr w:type="spellStart"/>
      <w:r w:rsidRPr="007B0C9B">
        <w:rPr>
          <w:lang w:val="en-US"/>
        </w:rPr>
        <w:t>master_kschool_tst</w:t>
      </w:r>
      <w:proofErr w:type="spellEnd"/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  20 Nov 16 00:10 README.md</w:t>
      </w:r>
    </w:p>
    <w:p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16 10:27 </w:t>
      </w:r>
      <w:proofErr w:type="spellStart"/>
      <w:r w:rsidRPr="007B0C9B">
        <w:rPr>
          <w:lang w:val="en-US"/>
        </w:rPr>
        <w:t>DS_CL_files</w:t>
      </w:r>
      <w:proofErr w:type="spellEnd"/>
    </w:p>
    <w:p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16 10:44 git</w:t>
      </w:r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 master* ± cd git/</w:t>
      </w:r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 master* ± ls -</w:t>
      </w:r>
      <w:proofErr w:type="spellStart"/>
      <w:r w:rsidRPr="00187966">
        <w:rPr>
          <w:b/>
          <w:bCs/>
          <w:lang w:val="en-US"/>
        </w:rPr>
        <w:t>lrt</w:t>
      </w:r>
      <w:proofErr w:type="spellEnd"/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total 0</w:t>
      </w:r>
    </w:p>
    <w:p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4096 Nov 16 10:44 </w:t>
      </w:r>
      <w:proofErr w:type="spellStart"/>
      <w:r w:rsidRPr="007B0C9B">
        <w:rPr>
          <w:lang w:val="en-US"/>
        </w:rPr>
        <w:t>DS_CL_files</w:t>
      </w:r>
      <w:proofErr w:type="spellEnd"/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/git master* ± cd 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>/</w:t>
      </w:r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 xml:space="preserve"> master ± ls -</w:t>
      </w:r>
      <w:proofErr w:type="spellStart"/>
      <w:r w:rsidRPr="00187966">
        <w:rPr>
          <w:b/>
          <w:bCs/>
          <w:lang w:val="en-US"/>
        </w:rPr>
        <w:t>lrt</w:t>
      </w:r>
      <w:proofErr w:type="spellEnd"/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total 0</w:t>
      </w:r>
    </w:p>
    <w:p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4096 Nov 16 10:44 </w:t>
      </w:r>
      <w:proofErr w:type="spellStart"/>
      <w:r w:rsidRPr="007B0C9B">
        <w:rPr>
          <w:lang w:val="en-US"/>
        </w:rPr>
        <w:t>opentraveldata</w:t>
      </w:r>
      <w:proofErr w:type="spellEnd"/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14 Nov 16 10:44 README.md</w:t>
      </w:r>
    </w:p>
    <w:p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4096 Nov 16 10:44 shell</w:t>
      </w:r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 xml:space="preserve"> master ± cd shell/</w:t>
      </w:r>
    </w:p>
    <w:p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>/shell master ± ls</w:t>
      </w:r>
    </w:p>
    <w:p w:rsidR="007B0C9B" w:rsidRPr="007B0C9B" w:rsidRDefault="007B0C9B" w:rsidP="007B0C9B">
      <w:pPr>
        <w:rPr>
          <w:lang w:val="en-US"/>
        </w:rPr>
      </w:pPr>
      <w:proofErr w:type="gramStart"/>
      <w:r w:rsidRPr="007B0C9B">
        <w:rPr>
          <w:lang w:val="en-US"/>
        </w:rPr>
        <w:t>Finn.txt  Text_example.txt</w:t>
      </w:r>
      <w:proofErr w:type="gramEnd"/>
      <w:r w:rsidRPr="007B0C9B">
        <w:rPr>
          <w:lang w:val="en-US"/>
        </w:rPr>
        <w:t xml:space="preserve">  </w:t>
      </w:r>
      <w:proofErr w:type="spellStart"/>
      <w:r w:rsidRPr="007B0C9B">
        <w:rPr>
          <w:lang w:val="en-US"/>
        </w:rPr>
        <w:t>Text_example.txt.copy</w:t>
      </w:r>
      <w:proofErr w:type="spellEnd"/>
    </w:p>
    <w:p w:rsidR="007B0C9B" w:rsidRPr="00187966" w:rsidRDefault="007B0C9B" w:rsidP="007B0C9B">
      <w:pPr>
        <w:rPr>
          <w:b/>
          <w:bCs/>
        </w:rPr>
      </w:pPr>
      <w:r w:rsidRPr="00187966">
        <w:rPr>
          <w:b/>
          <w:bCs/>
        </w:rPr>
        <w:t>useradd@LAPTOP-RISUJV9</w:t>
      </w:r>
      <w:proofErr w:type="gramStart"/>
      <w:r w:rsidRPr="00187966">
        <w:rPr>
          <w:b/>
          <w:bCs/>
        </w:rPr>
        <w:t>C:~</w:t>
      </w:r>
      <w:proofErr w:type="gramEnd"/>
      <w:r w:rsidRPr="00187966">
        <w:rPr>
          <w:b/>
          <w:bCs/>
        </w:rPr>
        <w:t>/</w:t>
      </w:r>
      <w:proofErr w:type="spellStart"/>
      <w:r w:rsidRPr="00187966">
        <w:rPr>
          <w:b/>
          <w:bCs/>
        </w:rPr>
        <w:t>git</w:t>
      </w:r>
      <w:proofErr w:type="spellEnd"/>
      <w:r w:rsidRPr="00187966">
        <w:rPr>
          <w:b/>
          <w:bCs/>
        </w:rPr>
        <w:t>/</w:t>
      </w:r>
      <w:proofErr w:type="spellStart"/>
      <w:r w:rsidRPr="00187966">
        <w:rPr>
          <w:b/>
          <w:bCs/>
        </w:rPr>
        <w:t>DS_CL_files</w:t>
      </w:r>
      <w:proofErr w:type="spellEnd"/>
      <w:r w:rsidRPr="00187966">
        <w:rPr>
          <w:b/>
          <w:bCs/>
        </w:rPr>
        <w:t>/</w:t>
      </w:r>
      <w:proofErr w:type="spellStart"/>
      <w:r w:rsidRPr="00187966">
        <w:rPr>
          <w:b/>
          <w:bCs/>
        </w:rPr>
        <w:t>shell</w:t>
      </w:r>
      <w:proofErr w:type="spellEnd"/>
      <w:r w:rsidRPr="00187966">
        <w:rPr>
          <w:b/>
          <w:bCs/>
        </w:rPr>
        <w:t xml:space="preserve"> master ± </w:t>
      </w:r>
      <w:proofErr w:type="spellStart"/>
      <w:r w:rsidRPr="00187966">
        <w:rPr>
          <w:b/>
          <w:bCs/>
        </w:rPr>
        <w:t>ls</w:t>
      </w:r>
      <w:proofErr w:type="spellEnd"/>
      <w:r w:rsidRPr="00187966">
        <w:rPr>
          <w:b/>
          <w:bCs/>
        </w:rPr>
        <w:t xml:space="preserve"> -la</w:t>
      </w:r>
    </w:p>
    <w:p w:rsidR="007B0C9B" w:rsidRPr="007B0C9B" w:rsidRDefault="007B0C9B" w:rsidP="007B0C9B">
      <w:r w:rsidRPr="007B0C9B">
        <w:t>total 616</w:t>
      </w:r>
    </w:p>
    <w:p w:rsidR="007B0C9B" w:rsidRPr="007B0C9B" w:rsidRDefault="007B0C9B" w:rsidP="007B0C9B">
      <w:proofErr w:type="spellStart"/>
      <w:r w:rsidRPr="007B0C9B">
        <w:t>drwxrwxrwx</w:t>
      </w:r>
      <w:proofErr w:type="spellEnd"/>
      <w:r w:rsidRPr="007B0C9B">
        <w:t xml:space="preserve">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  4096 Nov 16 </w:t>
      </w:r>
      <w:proofErr w:type="gramStart"/>
      <w:r w:rsidRPr="007B0C9B">
        <w:t>10:44 .</w:t>
      </w:r>
      <w:proofErr w:type="gramEnd"/>
    </w:p>
    <w:p w:rsidR="007B0C9B" w:rsidRPr="007B0C9B" w:rsidRDefault="007B0C9B" w:rsidP="007B0C9B">
      <w:proofErr w:type="spellStart"/>
      <w:r w:rsidRPr="007B0C9B">
        <w:t>drwxrwxrwx</w:t>
      </w:r>
      <w:proofErr w:type="spellEnd"/>
      <w:r w:rsidRPr="007B0C9B">
        <w:t xml:space="preserve">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  4096 Nov 16 10:44</w:t>
      </w:r>
      <w:proofErr w:type="gramStart"/>
      <w:r w:rsidRPr="007B0C9B">
        <w:t xml:space="preserve"> ..</w:t>
      </w:r>
      <w:proofErr w:type="gramEnd"/>
    </w:p>
    <w:p w:rsidR="007B0C9B" w:rsidRPr="007B0C9B" w:rsidRDefault="007B0C9B" w:rsidP="007B0C9B">
      <w:r w:rsidRPr="007B0C9B">
        <w:t>-</w:t>
      </w:r>
      <w:proofErr w:type="spellStart"/>
      <w:r w:rsidRPr="007B0C9B">
        <w:t>rw-rw-rw</w:t>
      </w:r>
      <w:proofErr w:type="spellEnd"/>
      <w:r w:rsidRPr="007B0C9B">
        <w:t xml:space="preserve">- 1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627563 Nov 16 10:44 Finn.txt</w:t>
      </w:r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237 Nov 16 10:44 Text_example.txt</w:t>
      </w:r>
    </w:p>
    <w:p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237 Nov 16 10:44 </w:t>
      </w:r>
      <w:proofErr w:type="spellStart"/>
      <w:r w:rsidRPr="007B0C9B">
        <w:rPr>
          <w:lang w:val="en-US"/>
        </w:rPr>
        <w:t>Text_example.txt.copy</w:t>
      </w:r>
      <w:proofErr w:type="spellEnd"/>
    </w:p>
    <w:p w:rsidR="007B0C9B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>/shell master ±</w:t>
      </w:r>
    </w:p>
    <w:p w:rsidR="00653799" w:rsidRDefault="00653799" w:rsidP="00653799">
      <w:pPr>
        <w:rPr>
          <w:lang w:val="en-US"/>
        </w:rPr>
      </w:pPr>
    </w:p>
    <w:p w:rsidR="00653799" w:rsidRDefault="00653799" w:rsidP="00653799">
      <w:r w:rsidRPr="00653799">
        <w:rPr>
          <w:b/>
          <w:bCs/>
        </w:rPr>
        <w:t>Como se interpreta la información anterior. Cada uno es un fichero</w:t>
      </w:r>
      <w:r>
        <w:t>.</w:t>
      </w:r>
    </w:p>
    <w:p w:rsidR="00653799" w:rsidRDefault="00653799" w:rsidP="00653799"/>
    <w:p w:rsidR="00653799" w:rsidRPr="007B0C9B" w:rsidRDefault="00653799" w:rsidP="00653799">
      <w:proofErr w:type="spellStart"/>
      <w:r w:rsidRPr="007B0C9B">
        <w:t>drwxrwxrwx</w:t>
      </w:r>
      <w:proofErr w:type="spellEnd"/>
      <w:r w:rsidRPr="007B0C9B">
        <w:t xml:space="preserve">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  4096 Nov 16 10:44</w:t>
      </w:r>
      <w:proofErr w:type="gramStart"/>
      <w:r w:rsidRPr="007B0C9B">
        <w:t xml:space="preserve"> ..</w:t>
      </w:r>
      <w:proofErr w:type="gramEnd"/>
    </w:p>
    <w:p w:rsidR="00653799" w:rsidRPr="007B0C9B" w:rsidRDefault="00653799" w:rsidP="00653799">
      <w:r w:rsidRPr="007B0C9B">
        <w:t>-</w:t>
      </w:r>
      <w:proofErr w:type="spellStart"/>
      <w:r w:rsidRPr="007B0C9B">
        <w:t>rw-rw-rw</w:t>
      </w:r>
      <w:proofErr w:type="spellEnd"/>
      <w:r w:rsidRPr="007B0C9B">
        <w:t xml:space="preserve">- 1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627563 Nov 16 10:44 Finn.txt</w:t>
      </w:r>
    </w:p>
    <w:p w:rsidR="00653799" w:rsidRPr="00653799" w:rsidRDefault="00653799" w:rsidP="00653799"/>
    <w:p w:rsidR="00653799" w:rsidRDefault="00653799" w:rsidP="00653799">
      <w:proofErr w:type="spellStart"/>
      <w:proofErr w:type="gramStart"/>
      <w:r w:rsidRPr="007B0C9B">
        <w:t>drwxrwxrwx</w:t>
      </w:r>
      <w:proofErr w:type="spellEnd"/>
      <w:r w:rsidRPr="00653799">
        <w:t xml:space="preserve"> </w:t>
      </w:r>
      <w:r>
        <w:t>:</w:t>
      </w:r>
      <w:r w:rsidRPr="00653799">
        <w:t>Directorio</w:t>
      </w:r>
      <w:proofErr w:type="gramEnd"/>
      <w:r w:rsidRPr="00653799">
        <w:t xml:space="preserve">- Si hay un </w:t>
      </w:r>
      <w:proofErr w:type="spellStart"/>
      <w:r w:rsidRPr="00653799">
        <w:t>guión</w:t>
      </w:r>
      <w:proofErr w:type="spellEnd"/>
      <w:r w:rsidRPr="00653799">
        <w:t xml:space="preserve"> d</w:t>
      </w:r>
      <w:r>
        <w:t xml:space="preserve">e </w:t>
      </w:r>
      <w:proofErr w:type="spellStart"/>
      <w:r>
        <w:t>lante</w:t>
      </w:r>
      <w:proofErr w:type="spellEnd"/>
      <w:r>
        <w:t xml:space="preserve"> es que no tenemos permisos</w:t>
      </w:r>
    </w:p>
    <w:p w:rsidR="00653799" w:rsidRDefault="00653799" w:rsidP="00653799">
      <w:r w:rsidRPr="007B0C9B">
        <w:t>1</w:t>
      </w:r>
      <w:r>
        <w:t>: Numero es el número de enlaces que tenemos en ese directorio. Los subdirectorios que hay por debajo.</w:t>
      </w:r>
    </w:p>
    <w:p w:rsidR="00653799" w:rsidRDefault="00653799" w:rsidP="00653799"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proofErr w:type="gramStart"/>
      <w:r w:rsidRPr="007B0C9B">
        <w:t>useradd</w:t>
      </w:r>
      <w:proofErr w:type="spellEnd"/>
      <w:r w:rsidRPr="007B0C9B">
        <w:t xml:space="preserve">  </w:t>
      </w:r>
      <w:r>
        <w:t>:</w:t>
      </w:r>
      <w:proofErr w:type="gramEnd"/>
      <w:r>
        <w:t>usuario y dentro de  que equipo de trabajo está</w:t>
      </w:r>
    </w:p>
    <w:p w:rsidR="00653799" w:rsidRDefault="00653799" w:rsidP="00653799"/>
    <w:p w:rsidR="00653799" w:rsidRDefault="00653799" w:rsidP="00653799"/>
    <w:p w:rsidR="00653799" w:rsidRDefault="00653799" w:rsidP="00653799">
      <w:r>
        <w:t xml:space="preserve">Como cambiar los permisos de los directorios. </w:t>
      </w:r>
      <w:proofErr w:type="spellStart"/>
      <w:r w:rsidRPr="007B0C9B">
        <w:t>Drwxrwxrwx</w:t>
      </w:r>
      <w:proofErr w:type="spellEnd"/>
    </w:p>
    <w:p w:rsidR="00653799" w:rsidRDefault="00653799" w:rsidP="00653799"/>
    <w:p w:rsidR="00653799" w:rsidRPr="006B3E35" w:rsidRDefault="006B3E35" w:rsidP="00653799">
      <w:r w:rsidRPr="006B3E35">
        <w:t xml:space="preserve">Así le quitaría al </w:t>
      </w:r>
      <w:proofErr w:type="spellStart"/>
      <w:r w:rsidRPr="006B3E35">
        <w:t>u</w:t>
      </w:r>
      <w:r>
        <w:t>ser</w:t>
      </w:r>
      <w:proofErr w:type="spellEnd"/>
      <w:r>
        <w:t xml:space="preserve">(u) el permiso de </w:t>
      </w:r>
      <w:proofErr w:type="spellStart"/>
      <w:r>
        <w:t>Writting</w:t>
      </w:r>
      <w:proofErr w:type="spellEnd"/>
      <w:r>
        <w:t>(w)</w:t>
      </w:r>
    </w:p>
    <w:p w:rsidR="00653799" w:rsidRPr="00653799" w:rsidRDefault="00653799" w:rsidP="00653799">
      <w:pPr>
        <w:rPr>
          <w:lang w:val="en-US"/>
        </w:rPr>
      </w:pPr>
      <w:r w:rsidRPr="00653799">
        <w:rPr>
          <w:lang w:val="en-US"/>
        </w:rPr>
        <w:t>useradd@LAPTOP-RISUJV9</w:t>
      </w:r>
      <w:proofErr w:type="gramStart"/>
      <w:r w:rsidRPr="00653799">
        <w:rPr>
          <w:lang w:val="en-US"/>
        </w:rPr>
        <w:t>C:~</w:t>
      </w:r>
      <w:proofErr w:type="gramEnd"/>
      <w:r w:rsidRPr="00653799">
        <w:rPr>
          <w:lang w:val="en-US"/>
        </w:rPr>
        <w:t>/git/</w:t>
      </w:r>
      <w:proofErr w:type="spellStart"/>
      <w:r w:rsidRPr="00653799">
        <w:rPr>
          <w:lang w:val="en-US"/>
        </w:rPr>
        <w:t>DS_CL_files</w:t>
      </w:r>
      <w:proofErr w:type="spellEnd"/>
      <w:r w:rsidRPr="00653799">
        <w:rPr>
          <w:lang w:val="en-US"/>
        </w:rPr>
        <w:t xml:space="preserve">/shell master ± </w:t>
      </w:r>
      <w:proofErr w:type="spellStart"/>
      <w:r w:rsidRPr="006B3E35">
        <w:rPr>
          <w:b/>
          <w:bCs/>
          <w:lang w:val="en-US"/>
        </w:rPr>
        <w:t>chmod</w:t>
      </w:r>
      <w:proofErr w:type="spellEnd"/>
      <w:r w:rsidRPr="006B3E35">
        <w:rPr>
          <w:b/>
          <w:bCs/>
          <w:lang w:val="en-US"/>
        </w:rPr>
        <w:t xml:space="preserve"> u-w README.md</w:t>
      </w:r>
    </w:p>
    <w:p w:rsidR="00653799" w:rsidRPr="007F66FB" w:rsidRDefault="007F66FB" w:rsidP="00653799">
      <w:proofErr w:type="spellStart"/>
      <w:r w:rsidRPr="007F66FB">
        <w:t>chmod</w:t>
      </w:r>
      <w:proofErr w:type="spellEnd"/>
      <w:r w:rsidRPr="007F66FB">
        <w:t xml:space="preserve"> significa </w:t>
      </w:r>
      <w:proofErr w:type="spellStart"/>
      <w:r w:rsidRPr="007F66FB">
        <w:t>change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6B3E35" w:rsidRDefault="006B3E35" w:rsidP="00653799">
      <w:r w:rsidRPr="006B3E35">
        <w:t>Puedo dividirlo en tres. Permisos p</w:t>
      </w:r>
      <w:r>
        <w:t xml:space="preserve">ara mi departamento, para mi grupo y para otros. </w:t>
      </w:r>
    </w:p>
    <w:p w:rsidR="006B3E35" w:rsidRDefault="006B3E35" w:rsidP="00653799"/>
    <w:p w:rsidR="006B3E35" w:rsidRPr="006B3E35" w:rsidRDefault="006B3E35" w:rsidP="00653799">
      <w:pPr>
        <w:rPr>
          <w:b/>
          <w:bCs/>
          <w:lang w:val="en-US"/>
        </w:rPr>
      </w:pPr>
      <w:r w:rsidRPr="006B3E35">
        <w:rPr>
          <w:lang w:val="en-US"/>
        </w:rPr>
        <w:t>useradd@LAPTOP-RISUJV9</w:t>
      </w:r>
      <w:proofErr w:type="gramStart"/>
      <w:r w:rsidRPr="006B3E35">
        <w:rPr>
          <w:lang w:val="en-US"/>
        </w:rPr>
        <w:t>C:~</w:t>
      </w:r>
      <w:proofErr w:type="gramEnd"/>
      <w:r w:rsidRPr="006B3E35">
        <w:rPr>
          <w:lang w:val="en-US"/>
        </w:rPr>
        <w:t>/git/</w:t>
      </w:r>
      <w:proofErr w:type="spellStart"/>
      <w:r w:rsidRPr="006B3E35">
        <w:rPr>
          <w:lang w:val="en-US"/>
        </w:rPr>
        <w:t>DS_CL_files</w:t>
      </w:r>
      <w:proofErr w:type="spellEnd"/>
      <w:r w:rsidRPr="006B3E35">
        <w:rPr>
          <w:lang w:val="en-US"/>
        </w:rPr>
        <w:t xml:space="preserve"> master ± </w:t>
      </w:r>
      <w:proofErr w:type="spellStart"/>
      <w:r w:rsidRPr="006B3E35">
        <w:rPr>
          <w:b/>
          <w:bCs/>
          <w:lang w:val="en-US"/>
        </w:rPr>
        <w:t>chmod</w:t>
      </w:r>
      <w:proofErr w:type="spellEnd"/>
      <w:r w:rsidRPr="006B3E35">
        <w:rPr>
          <w:b/>
          <w:bCs/>
          <w:lang w:val="en-US"/>
        </w:rPr>
        <w:t xml:space="preserve"> 777 README.md</w:t>
      </w:r>
    </w:p>
    <w:p w:rsidR="006B3E35" w:rsidRDefault="006B3E35" w:rsidP="00653799">
      <w:pPr>
        <w:rPr>
          <w:lang w:val="en-US"/>
        </w:rPr>
      </w:pPr>
      <w:r>
        <w:rPr>
          <w:lang w:val="en-US"/>
        </w:rPr>
        <w:t xml:space="preserve">Primer 7 </w:t>
      </w:r>
      <w:proofErr w:type="spellStart"/>
      <w:r>
        <w:rPr>
          <w:lang w:val="en-US"/>
        </w:rPr>
        <w:t>permiso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departamente</w:t>
      </w:r>
      <w:proofErr w:type="spellEnd"/>
    </w:p>
    <w:p w:rsidR="006B3E35" w:rsidRDefault="006B3E35" w:rsidP="00653799">
      <w:pPr>
        <w:rPr>
          <w:lang w:val="en-US"/>
        </w:rPr>
      </w:pPr>
      <w:r>
        <w:rPr>
          <w:lang w:val="en-US"/>
        </w:rPr>
        <w:t xml:space="preserve">Segundo 7 </w:t>
      </w:r>
      <w:proofErr w:type="spellStart"/>
      <w:r>
        <w:rPr>
          <w:lang w:val="en-US"/>
        </w:rPr>
        <w:t>permiso</w:t>
      </w:r>
      <w:proofErr w:type="spellEnd"/>
      <w:r>
        <w:rPr>
          <w:lang w:val="en-US"/>
        </w:rPr>
        <w:t xml:space="preserve"> a mi </w:t>
      </w:r>
      <w:proofErr w:type="spellStart"/>
      <w:r>
        <w:rPr>
          <w:lang w:val="en-US"/>
        </w:rPr>
        <w:t>grupo</w:t>
      </w:r>
      <w:proofErr w:type="spellEnd"/>
    </w:p>
    <w:p w:rsidR="006B3E35" w:rsidRDefault="006B3E35" w:rsidP="00653799">
      <w:pPr>
        <w:rPr>
          <w:lang w:val="en-US"/>
        </w:rPr>
      </w:pPr>
      <w:proofErr w:type="spellStart"/>
      <w:r>
        <w:rPr>
          <w:lang w:val="en-US"/>
        </w:rPr>
        <w:t>Tercer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permiso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otros</w:t>
      </w:r>
      <w:proofErr w:type="spellEnd"/>
    </w:p>
    <w:p w:rsidR="006B3E35" w:rsidRDefault="006B3E35" w:rsidP="00653799">
      <w:pPr>
        <w:rPr>
          <w:lang w:val="en-US"/>
        </w:rPr>
      </w:pPr>
    </w:p>
    <w:p w:rsidR="006B3E35" w:rsidRDefault="006B3E35" w:rsidP="00653799">
      <w:r w:rsidRPr="006B3E35">
        <w:t xml:space="preserve">Es binario 1 o </w:t>
      </w:r>
      <w:proofErr w:type="gramStart"/>
      <w:r w:rsidRPr="006B3E35">
        <w:t>0  Si</w:t>
      </w:r>
      <w:proofErr w:type="gramEnd"/>
      <w:r w:rsidRPr="006B3E35">
        <w:t xml:space="preserve"> Doy p</w:t>
      </w:r>
      <w:r>
        <w:t xml:space="preserve">ermiso es 7, 5 para dos grupos y 4 para un grupo solo con permisos. </w:t>
      </w:r>
    </w:p>
    <w:p w:rsidR="009A0368" w:rsidRDefault="009A0368" w:rsidP="00653799"/>
    <w:p w:rsidR="009A0368" w:rsidRDefault="009A0368" w:rsidP="00653799">
      <w:pPr>
        <w:rPr>
          <w:b/>
          <w:bCs/>
        </w:rPr>
      </w:pPr>
      <w:r w:rsidRPr="00BB4F27">
        <w:rPr>
          <w:b/>
          <w:bCs/>
        </w:rPr>
        <w:t>Me creo 3 directorios que me ordenará por orden alfabético</w:t>
      </w:r>
    </w:p>
    <w:p w:rsidR="00BB4F27" w:rsidRPr="00BB4F27" w:rsidRDefault="00BB4F27" w:rsidP="00653799">
      <w:pPr>
        <w:rPr>
          <w:b/>
          <w:bCs/>
        </w:rPr>
      </w:pPr>
    </w:p>
    <w:p w:rsidR="009A0368" w:rsidRPr="009A0368" w:rsidRDefault="009A0368" w:rsidP="009A0368">
      <w:pPr>
        <w:rPr>
          <w:lang w:val="en-US"/>
        </w:rPr>
      </w:pPr>
      <w:r w:rsidRPr="009A0368">
        <w:rPr>
          <w:lang w:val="en-US"/>
        </w:rPr>
        <w:t>useradd@LAPTOP-RISUJV9</w:t>
      </w:r>
      <w:proofErr w:type="gramStart"/>
      <w:r w:rsidRPr="009A0368">
        <w:rPr>
          <w:lang w:val="en-US"/>
        </w:rPr>
        <w:t>C:~</w:t>
      </w:r>
      <w:proofErr w:type="gramEnd"/>
      <w:r w:rsidRPr="009A0368">
        <w:rPr>
          <w:lang w:val="en-US"/>
        </w:rPr>
        <w:t xml:space="preserve">/one master* ± </w:t>
      </w:r>
      <w:proofErr w:type="spellStart"/>
      <w:r w:rsidRPr="009A0368">
        <w:rPr>
          <w:lang w:val="en-US"/>
        </w:rPr>
        <w:t>mkdir</w:t>
      </w:r>
      <w:proofErr w:type="spellEnd"/>
      <w:r w:rsidRPr="009A0368">
        <w:rPr>
          <w:lang w:val="en-US"/>
        </w:rPr>
        <w:t xml:space="preserve"> this an</w:t>
      </w:r>
      <w:r w:rsidR="00BB4F27">
        <w:rPr>
          <w:lang w:val="en-US"/>
        </w:rPr>
        <w:t>d</w:t>
      </w:r>
      <w:r w:rsidRPr="009A0368">
        <w:rPr>
          <w:lang w:val="en-US"/>
        </w:rPr>
        <w:t xml:space="preserve"> that</w:t>
      </w:r>
    </w:p>
    <w:p w:rsidR="009A0368" w:rsidRPr="009A0368" w:rsidRDefault="009A0368" w:rsidP="009A0368">
      <w:pPr>
        <w:rPr>
          <w:lang w:val="en-US"/>
        </w:rPr>
      </w:pPr>
      <w:r w:rsidRPr="009A0368">
        <w:rPr>
          <w:lang w:val="en-US"/>
        </w:rPr>
        <w:t>useradd@LAPTOP-RISUJV9</w:t>
      </w:r>
      <w:proofErr w:type="gramStart"/>
      <w:r w:rsidRPr="009A0368">
        <w:rPr>
          <w:lang w:val="en-US"/>
        </w:rPr>
        <w:t>C:~</w:t>
      </w:r>
      <w:proofErr w:type="gramEnd"/>
      <w:r w:rsidRPr="009A0368">
        <w:rPr>
          <w:lang w:val="en-US"/>
        </w:rPr>
        <w:t>/one master* ± ls</w:t>
      </w:r>
    </w:p>
    <w:p w:rsidR="009A0368" w:rsidRDefault="009A0368" w:rsidP="009A0368">
      <w:proofErr w:type="gramStart"/>
      <w:r>
        <w:t>an</w:t>
      </w:r>
      <w:r w:rsidR="00BB4F27">
        <w:t>d</w:t>
      </w:r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 </w:t>
      </w:r>
      <w:proofErr w:type="spellStart"/>
      <w:r>
        <w:t>this</w:t>
      </w:r>
      <w:proofErr w:type="spellEnd"/>
    </w:p>
    <w:p w:rsidR="00BB4F27" w:rsidRDefault="00BB4F27" w:rsidP="009A0368"/>
    <w:p w:rsidR="00BB4F27" w:rsidRPr="00BB4F27" w:rsidRDefault="00BB4F27" w:rsidP="009A0368">
      <w:pPr>
        <w:rPr>
          <w:b/>
          <w:bCs/>
        </w:rPr>
      </w:pPr>
      <w:r w:rsidRPr="00BB4F27">
        <w:rPr>
          <w:b/>
          <w:bCs/>
        </w:rPr>
        <w:t>Me crea un directorio y debajo un subdirectorio y así sucesivamente (</w:t>
      </w:r>
      <w:proofErr w:type="spellStart"/>
      <w:proofErr w:type="gramStart"/>
      <w:r w:rsidRPr="00BB4F27">
        <w:rPr>
          <w:b/>
          <w:bCs/>
        </w:rPr>
        <w:t>two,three</w:t>
      </w:r>
      <w:proofErr w:type="spellEnd"/>
      <w:proofErr w:type="gramEnd"/>
      <w:r w:rsidRPr="00BB4F27">
        <w:rPr>
          <w:b/>
          <w:bCs/>
        </w:rPr>
        <w:t>…)</w:t>
      </w:r>
    </w:p>
    <w:p w:rsidR="00BB4F27" w:rsidRDefault="00BB4F27" w:rsidP="009A0368"/>
    <w:p w:rsidR="00BB4F27" w:rsidRDefault="00BB4F27" w:rsidP="009A0368">
      <w:pPr>
        <w:rPr>
          <w:lang w:val="en-US"/>
        </w:rPr>
      </w:pPr>
      <w:r w:rsidRPr="00BB4F27">
        <w:rPr>
          <w:lang w:val="en-US"/>
        </w:rPr>
        <w:t>useradd@LAPTOP-RISUJV9</w:t>
      </w:r>
      <w:proofErr w:type="gramStart"/>
      <w:r w:rsidRPr="00BB4F27">
        <w:rPr>
          <w:lang w:val="en-US"/>
        </w:rPr>
        <w:t>C:~</w:t>
      </w:r>
      <w:proofErr w:type="gramEnd"/>
      <w:r w:rsidRPr="00BB4F27">
        <w:rPr>
          <w:lang w:val="en-US"/>
        </w:rPr>
        <w:t xml:space="preserve">/one master* ± </w:t>
      </w:r>
      <w:proofErr w:type="spellStart"/>
      <w:r w:rsidRPr="00BB4F27">
        <w:rPr>
          <w:lang w:val="en-US"/>
        </w:rPr>
        <w:t>mkdir</w:t>
      </w:r>
      <w:proofErr w:type="spellEnd"/>
      <w:r w:rsidRPr="00BB4F27">
        <w:rPr>
          <w:lang w:val="en-US"/>
        </w:rPr>
        <w:t xml:space="preserve"> -p two/three/four</w:t>
      </w:r>
    </w:p>
    <w:p w:rsidR="00BB4F27" w:rsidRDefault="00BB4F27" w:rsidP="009A0368">
      <w:pPr>
        <w:rPr>
          <w:lang w:val="en-US"/>
        </w:rPr>
      </w:pPr>
    </w:p>
    <w:p w:rsidR="00BB4F27" w:rsidRPr="009647C8" w:rsidRDefault="009647C8" w:rsidP="009A0368">
      <w:pPr>
        <w:rPr>
          <w:b/>
          <w:bCs/>
          <w:lang w:val="en-US"/>
        </w:rPr>
      </w:pPr>
      <w:r w:rsidRPr="009647C8">
        <w:rPr>
          <w:b/>
          <w:bCs/>
          <w:lang w:val="en-US"/>
        </w:rPr>
        <w:t xml:space="preserve">Para </w:t>
      </w:r>
      <w:proofErr w:type="spellStart"/>
      <w:r w:rsidRPr="009647C8">
        <w:rPr>
          <w:b/>
          <w:bCs/>
          <w:lang w:val="en-US"/>
        </w:rPr>
        <w:t>crear</w:t>
      </w:r>
      <w:proofErr w:type="spellEnd"/>
      <w:r w:rsidRPr="009647C8">
        <w:rPr>
          <w:b/>
          <w:bCs/>
          <w:lang w:val="en-US"/>
        </w:rPr>
        <w:t xml:space="preserve"> un </w:t>
      </w:r>
      <w:proofErr w:type="spellStart"/>
      <w:r w:rsidRPr="009647C8">
        <w:rPr>
          <w:b/>
          <w:bCs/>
          <w:lang w:val="en-US"/>
        </w:rPr>
        <w:t>fichero</w:t>
      </w:r>
      <w:proofErr w:type="spellEnd"/>
      <w:r w:rsidRPr="009647C8">
        <w:rPr>
          <w:b/>
          <w:bCs/>
          <w:lang w:val="en-US"/>
        </w:rPr>
        <w:t xml:space="preserve"> </w:t>
      </w:r>
      <w:proofErr w:type="spellStart"/>
      <w:r w:rsidRPr="009647C8">
        <w:rPr>
          <w:b/>
          <w:bCs/>
          <w:lang w:val="en-US"/>
        </w:rPr>
        <w:t>vacio</w:t>
      </w:r>
      <w:proofErr w:type="spellEnd"/>
    </w:p>
    <w:p w:rsidR="009647C8" w:rsidRPr="009647C8" w:rsidRDefault="009647C8" w:rsidP="009A0368">
      <w:pPr>
        <w:rPr>
          <w:b/>
          <w:bCs/>
          <w:lang w:val="en-US"/>
        </w:rPr>
      </w:pPr>
    </w:p>
    <w:p w:rsidR="009647C8" w:rsidRDefault="009647C8" w:rsidP="009A0368">
      <w:pPr>
        <w:rPr>
          <w:lang w:val="en-US"/>
        </w:rPr>
      </w:pPr>
      <w:r w:rsidRPr="009647C8">
        <w:rPr>
          <w:lang w:val="en-US"/>
        </w:rPr>
        <w:t>useradd@LAPTOP-RISUJV9</w:t>
      </w:r>
      <w:proofErr w:type="gramStart"/>
      <w:r w:rsidRPr="009647C8">
        <w:rPr>
          <w:lang w:val="en-US"/>
        </w:rPr>
        <w:t>C:~</w:t>
      </w:r>
      <w:proofErr w:type="gramEnd"/>
      <w:r w:rsidRPr="009647C8">
        <w:rPr>
          <w:lang w:val="en-US"/>
        </w:rPr>
        <w:t xml:space="preserve"> master* ± </w:t>
      </w:r>
      <w:r w:rsidRPr="009647C8">
        <w:rPr>
          <w:b/>
          <w:bCs/>
          <w:lang w:val="en-US"/>
        </w:rPr>
        <w:t xml:space="preserve">touch </w:t>
      </w:r>
      <w:r w:rsidRPr="009647C8">
        <w:rPr>
          <w:lang w:val="en-US"/>
        </w:rPr>
        <w:t>example_unique.txt</w:t>
      </w:r>
    </w:p>
    <w:p w:rsidR="009647C8" w:rsidRDefault="009647C8" w:rsidP="009A0368">
      <w:pPr>
        <w:rPr>
          <w:lang w:val="en-US"/>
        </w:rPr>
      </w:pPr>
    </w:p>
    <w:p w:rsidR="009647C8" w:rsidRPr="006474D9" w:rsidRDefault="009647C8" w:rsidP="009A0368">
      <w:pPr>
        <w:rPr>
          <w:b/>
          <w:bCs/>
        </w:rPr>
      </w:pPr>
      <w:r w:rsidRPr="006474D9">
        <w:rPr>
          <w:b/>
          <w:bCs/>
        </w:rPr>
        <w:t>Para copiar el archive en otro directorio</w:t>
      </w:r>
    </w:p>
    <w:p w:rsidR="009647C8" w:rsidRDefault="009647C8" w:rsidP="009A0368"/>
    <w:p w:rsidR="009647C8" w:rsidRPr="009647C8" w:rsidRDefault="009647C8" w:rsidP="009A0368">
      <w:pPr>
        <w:rPr>
          <w:i/>
          <w:iCs/>
          <w:sz w:val="20"/>
          <w:szCs w:val="20"/>
        </w:rPr>
      </w:pPr>
      <w:proofErr w:type="spellStart"/>
      <w:r>
        <w:t>Copy</w:t>
      </w:r>
      <w:proofErr w:type="spellEnd"/>
      <w:r>
        <w:t xml:space="preserve"> </w:t>
      </w:r>
      <w:r w:rsidRPr="009647C8">
        <w:t>file</w:t>
      </w:r>
      <w:r w:rsidRPr="009647C8">
        <w:rPr>
          <w:i/>
          <w:iCs/>
          <w:sz w:val="20"/>
          <w:szCs w:val="20"/>
        </w:rPr>
        <w:t xml:space="preserve"> ahora iría el nombre del repositorio donde lo quiero copiar.</w:t>
      </w:r>
    </w:p>
    <w:p w:rsidR="009647C8" w:rsidRDefault="009647C8" w:rsidP="009A0368"/>
    <w:p w:rsidR="000F76A1" w:rsidRPr="006474D9" w:rsidRDefault="000F76A1" w:rsidP="009A0368">
      <w:pPr>
        <w:rPr>
          <w:b/>
          <w:bCs/>
        </w:rPr>
      </w:pPr>
      <w:r w:rsidRPr="006474D9">
        <w:rPr>
          <w:b/>
          <w:bCs/>
        </w:rPr>
        <w:t>Para copiar varios ficheros en un directorio</w:t>
      </w:r>
    </w:p>
    <w:p w:rsidR="000F76A1" w:rsidRPr="006474D9" w:rsidRDefault="000F76A1" w:rsidP="009A0368">
      <w:pPr>
        <w:rPr>
          <w:b/>
          <w:bCs/>
        </w:rPr>
      </w:pPr>
    </w:p>
    <w:p w:rsidR="000F76A1" w:rsidRDefault="000F76A1" w:rsidP="009A0368">
      <w:pPr>
        <w:rPr>
          <w:lang w:val="en-US"/>
        </w:rPr>
      </w:pPr>
      <w:r w:rsidRPr="000F76A1">
        <w:rPr>
          <w:lang w:val="en-US"/>
        </w:rPr>
        <w:t>useradd@LAPTOP-RISUJV9</w:t>
      </w:r>
      <w:proofErr w:type="gramStart"/>
      <w:r w:rsidRPr="000F76A1">
        <w:rPr>
          <w:lang w:val="en-US"/>
        </w:rPr>
        <w:t>C:~</w:t>
      </w:r>
      <w:proofErr w:type="gramEnd"/>
      <w:r w:rsidRPr="000F76A1">
        <w:rPr>
          <w:lang w:val="en-US"/>
        </w:rPr>
        <w:t xml:space="preserve">/one master* ± cp file </w:t>
      </w:r>
      <w:proofErr w:type="spellStart"/>
      <w:r w:rsidRPr="000F76A1">
        <w:rPr>
          <w:lang w:val="en-US"/>
        </w:rPr>
        <w:t>file.copy</w:t>
      </w:r>
      <w:proofErr w:type="spellEnd"/>
      <w:r w:rsidRPr="000F76A1">
        <w:rPr>
          <w:lang w:val="en-US"/>
        </w:rPr>
        <w:t xml:space="preserve"> this/</w:t>
      </w:r>
    </w:p>
    <w:p w:rsidR="000F76A1" w:rsidRDefault="000F76A1" w:rsidP="009A0368">
      <w:pPr>
        <w:rPr>
          <w:lang w:val="en-US"/>
        </w:rPr>
      </w:pPr>
    </w:p>
    <w:p w:rsidR="000F76A1" w:rsidRPr="006474D9" w:rsidRDefault="006474D9" w:rsidP="009A0368">
      <w:pPr>
        <w:rPr>
          <w:b/>
          <w:bCs/>
        </w:rPr>
      </w:pPr>
      <w:r w:rsidRPr="006474D9">
        <w:rPr>
          <w:b/>
          <w:bCs/>
        </w:rPr>
        <w:t xml:space="preserve">Lo que hay en </w:t>
      </w:r>
      <w:proofErr w:type="spellStart"/>
      <w:r w:rsidRPr="006474D9">
        <w:rPr>
          <w:b/>
          <w:bCs/>
        </w:rPr>
        <w:t>two</w:t>
      </w:r>
      <w:proofErr w:type="spellEnd"/>
      <w:r w:rsidRPr="006474D9">
        <w:rPr>
          <w:b/>
          <w:bCs/>
        </w:rPr>
        <w:t xml:space="preserve"> te lo copia en </w:t>
      </w:r>
      <w:proofErr w:type="spellStart"/>
      <w:proofErr w:type="gramStart"/>
      <w:r w:rsidRPr="006474D9">
        <w:rPr>
          <w:b/>
          <w:bCs/>
        </w:rPr>
        <w:t>three</w:t>
      </w:r>
      <w:proofErr w:type="spellEnd"/>
      <w:r w:rsidRPr="006474D9">
        <w:rPr>
          <w:b/>
          <w:bCs/>
        </w:rPr>
        <w:t>(</w:t>
      </w:r>
      <w:proofErr w:type="gramEnd"/>
      <w:r w:rsidRPr="006474D9">
        <w:rPr>
          <w:b/>
          <w:bCs/>
        </w:rPr>
        <w:t>ambos son directorios)</w:t>
      </w:r>
    </w:p>
    <w:p w:rsidR="006474D9" w:rsidRDefault="006474D9" w:rsidP="009A0368"/>
    <w:p w:rsidR="006474D9" w:rsidRDefault="006474D9" w:rsidP="009A0368">
      <w:pPr>
        <w:rPr>
          <w:lang w:val="en-US"/>
        </w:rPr>
      </w:pPr>
      <w:r w:rsidRPr="006474D9">
        <w:rPr>
          <w:lang w:val="en-US"/>
        </w:rPr>
        <w:t>useradd@LAPTOP-RISUJV9</w:t>
      </w:r>
      <w:proofErr w:type="gramStart"/>
      <w:r w:rsidRPr="006474D9">
        <w:rPr>
          <w:lang w:val="en-US"/>
        </w:rPr>
        <w:t>C:~</w:t>
      </w:r>
      <w:proofErr w:type="gramEnd"/>
      <w:r w:rsidRPr="006474D9">
        <w:rPr>
          <w:lang w:val="en-US"/>
        </w:rPr>
        <w:t>/one master* 1 ± cp -r two three</w:t>
      </w:r>
    </w:p>
    <w:p w:rsidR="006474D9" w:rsidRDefault="006474D9" w:rsidP="009A0368">
      <w:pPr>
        <w:rPr>
          <w:lang w:val="en-US"/>
        </w:rPr>
      </w:pPr>
    </w:p>
    <w:p w:rsidR="006474D9" w:rsidRDefault="006474D9" w:rsidP="009A0368">
      <w:pPr>
        <w:rPr>
          <w:b/>
          <w:bCs/>
        </w:rPr>
      </w:pPr>
      <w:r w:rsidRPr="006474D9">
        <w:rPr>
          <w:b/>
          <w:bCs/>
        </w:rPr>
        <w:t>Puedo meterlo del uno ya creado o de uno nuevo</w:t>
      </w:r>
    </w:p>
    <w:p w:rsidR="006474D9" w:rsidRPr="006474D9" w:rsidRDefault="006474D9" w:rsidP="009A0368">
      <w:pPr>
        <w:rPr>
          <w:b/>
          <w:bCs/>
        </w:rPr>
      </w:pPr>
    </w:p>
    <w:p w:rsidR="006474D9" w:rsidRPr="006474D9" w:rsidRDefault="006474D9" w:rsidP="009A0368">
      <w:pPr>
        <w:rPr>
          <w:lang w:val="en-US"/>
        </w:rPr>
      </w:pPr>
      <w:r w:rsidRPr="006474D9">
        <w:rPr>
          <w:lang w:val="en-US"/>
        </w:rPr>
        <w:t>useradd@LAPTOP-RISUJV9</w:t>
      </w:r>
      <w:proofErr w:type="gramStart"/>
      <w:r w:rsidRPr="006474D9">
        <w:rPr>
          <w:lang w:val="en-US"/>
        </w:rPr>
        <w:t>C:~</w:t>
      </w:r>
      <w:proofErr w:type="gramEnd"/>
      <w:r w:rsidRPr="006474D9">
        <w:rPr>
          <w:lang w:val="en-US"/>
        </w:rPr>
        <w:t xml:space="preserve">/one master* ± cp -r two </w:t>
      </w:r>
      <w:proofErr w:type="spellStart"/>
      <w:r w:rsidRPr="006474D9">
        <w:rPr>
          <w:lang w:val="en-US"/>
        </w:rPr>
        <w:t>two.copy</w:t>
      </w:r>
      <w:proofErr w:type="spellEnd"/>
    </w:p>
    <w:p w:rsidR="006474D9" w:rsidRPr="006474D9" w:rsidRDefault="006474D9" w:rsidP="009A0368">
      <w:pPr>
        <w:rPr>
          <w:lang w:val="en-US"/>
        </w:rPr>
      </w:pPr>
    </w:p>
    <w:p w:rsidR="006474D9" w:rsidRPr="006474D9" w:rsidRDefault="006474D9" w:rsidP="009A0368">
      <w:pPr>
        <w:rPr>
          <w:b/>
          <w:bCs/>
        </w:rPr>
      </w:pPr>
      <w:r w:rsidRPr="006474D9">
        <w:rPr>
          <w:b/>
          <w:bCs/>
        </w:rPr>
        <w:t xml:space="preserve">Para ver lo que hay debajo de un directorio </w:t>
      </w:r>
      <w:proofErr w:type="spellStart"/>
      <w:r w:rsidRPr="006474D9">
        <w:rPr>
          <w:b/>
          <w:bCs/>
        </w:rPr>
        <w:t>ls</w:t>
      </w:r>
      <w:proofErr w:type="spellEnd"/>
      <w:r w:rsidRPr="006474D9">
        <w:rPr>
          <w:b/>
          <w:bCs/>
        </w:rPr>
        <w:t xml:space="preserve"> y el nombre del directorio. </w:t>
      </w:r>
    </w:p>
    <w:p w:rsidR="006474D9" w:rsidRDefault="006474D9" w:rsidP="006474D9">
      <w:pPr>
        <w:rPr>
          <w:lang w:val="en-US"/>
        </w:rPr>
      </w:pPr>
    </w:p>
    <w:p w:rsidR="006474D9" w:rsidRPr="006474D9" w:rsidRDefault="006474D9" w:rsidP="006474D9">
      <w:pPr>
        <w:rPr>
          <w:lang w:val="en-US"/>
        </w:rPr>
      </w:pPr>
      <w:r w:rsidRPr="006474D9">
        <w:rPr>
          <w:lang w:val="en-US"/>
        </w:rPr>
        <w:t>useradd@LAPTOP-RISUJV9</w:t>
      </w:r>
      <w:proofErr w:type="gramStart"/>
      <w:r w:rsidRPr="006474D9">
        <w:rPr>
          <w:lang w:val="en-US"/>
        </w:rPr>
        <w:t>C:~</w:t>
      </w:r>
      <w:proofErr w:type="gramEnd"/>
      <w:r w:rsidRPr="006474D9">
        <w:rPr>
          <w:lang w:val="en-US"/>
        </w:rPr>
        <w:t>/one master* ± ls two</w:t>
      </w:r>
    </w:p>
    <w:p w:rsidR="006474D9" w:rsidRDefault="006474D9" w:rsidP="006474D9">
      <w:proofErr w:type="spellStart"/>
      <w:r>
        <w:t>three</w:t>
      </w:r>
      <w:proofErr w:type="spellEnd"/>
    </w:p>
    <w:p w:rsidR="007F66FB" w:rsidRDefault="007F66FB" w:rsidP="006474D9"/>
    <w:p w:rsidR="007F66FB" w:rsidRDefault="007F66FB" w:rsidP="006474D9"/>
    <w:p w:rsidR="007F66FB" w:rsidRDefault="007F66FB" w:rsidP="006474D9"/>
    <w:p w:rsidR="007F66FB" w:rsidRDefault="007F66FB" w:rsidP="006474D9"/>
    <w:p w:rsidR="007F66FB" w:rsidRPr="00B50C47" w:rsidRDefault="007F66FB" w:rsidP="006474D9">
      <w:pPr>
        <w:rPr>
          <w:b/>
          <w:bCs/>
        </w:rPr>
      </w:pPr>
      <w:r w:rsidRPr="00B50C47">
        <w:rPr>
          <w:b/>
          <w:bCs/>
        </w:rPr>
        <w:t xml:space="preserve">Para mover y cambias los nombres de los ficheros </w:t>
      </w:r>
    </w:p>
    <w:p w:rsidR="007F66FB" w:rsidRDefault="007F66FB" w:rsidP="006474D9"/>
    <w:p w:rsidR="007F66FB" w:rsidRDefault="007F66FB" w:rsidP="006474D9">
      <w:pPr>
        <w:rPr>
          <w:lang w:val="en-US"/>
        </w:rPr>
      </w:pPr>
      <w:r w:rsidRPr="007F66FB">
        <w:rPr>
          <w:lang w:val="en-US"/>
        </w:rPr>
        <w:t>useradd@LAPTOP-RISUJV9</w:t>
      </w:r>
      <w:proofErr w:type="gramStart"/>
      <w:r w:rsidRPr="007F66FB">
        <w:rPr>
          <w:lang w:val="en-US"/>
        </w:rPr>
        <w:t>C:~</w:t>
      </w:r>
      <w:proofErr w:type="gramEnd"/>
      <w:r w:rsidRPr="007F66FB">
        <w:rPr>
          <w:lang w:val="en-US"/>
        </w:rPr>
        <w:t>/one master* ± mv that ../</w:t>
      </w:r>
    </w:p>
    <w:p w:rsidR="007F66FB" w:rsidRDefault="007F66FB" w:rsidP="006474D9">
      <w:pPr>
        <w:rPr>
          <w:lang w:val="en-US"/>
        </w:rPr>
      </w:pPr>
    </w:p>
    <w:p w:rsidR="007F66FB" w:rsidRPr="00B50C47" w:rsidRDefault="007F66FB" w:rsidP="006474D9">
      <w:pPr>
        <w:rPr>
          <w:b/>
          <w:bCs/>
          <w:lang w:val="en-US"/>
        </w:rPr>
      </w:pPr>
      <w:r w:rsidRPr="00B50C47">
        <w:rPr>
          <w:b/>
          <w:bCs/>
          <w:lang w:val="en-US"/>
        </w:rPr>
        <w:t xml:space="preserve">para </w:t>
      </w:r>
      <w:proofErr w:type="spellStart"/>
      <w:r w:rsidRPr="00B50C47">
        <w:rPr>
          <w:b/>
          <w:bCs/>
          <w:lang w:val="en-US"/>
        </w:rPr>
        <w:t>cambiarlo</w:t>
      </w:r>
      <w:proofErr w:type="spellEnd"/>
      <w:r w:rsidRPr="00B50C47">
        <w:rPr>
          <w:b/>
          <w:bCs/>
          <w:lang w:val="en-US"/>
        </w:rPr>
        <w:t xml:space="preserve"> el </w:t>
      </w:r>
      <w:proofErr w:type="spellStart"/>
      <w:r w:rsidRPr="00B50C47">
        <w:rPr>
          <w:b/>
          <w:bCs/>
          <w:lang w:val="en-US"/>
        </w:rPr>
        <w:t>nombre</w:t>
      </w:r>
      <w:proofErr w:type="spellEnd"/>
      <w:r w:rsidRPr="00B50C47">
        <w:rPr>
          <w:b/>
          <w:bCs/>
          <w:lang w:val="en-US"/>
        </w:rPr>
        <w:t xml:space="preserve"> </w:t>
      </w:r>
    </w:p>
    <w:p w:rsidR="007F66FB" w:rsidRPr="00B50C47" w:rsidRDefault="007F66FB" w:rsidP="006474D9">
      <w:pPr>
        <w:rPr>
          <w:b/>
          <w:bCs/>
          <w:lang w:val="en-US"/>
        </w:rPr>
      </w:pPr>
    </w:p>
    <w:p w:rsidR="00B50C47" w:rsidRDefault="00B50C47" w:rsidP="00B50C47">
      <w:pPr>
        <w:rPr>
          <w:lang w:val="en-US"/>
        </w:rPr>
      </w:pPr>
      <w:r w:rsidRPr="007F66FB">
        <w:rPr>
          <w:lang w:val="en-US"/>
        </w:rPr>
        <w:t>useradd@LAPTOP-RISUJV9</w:t>
      </w:r>
      <w:proofErr w:type="gramStart"/>
      <w:r w:rsidRPr="007F66FB">
        <w:rPr>
          <w:lang w:val="en-US"/>
        </w:rPr>
        <w:t>C:~</w:t>
      </w:r>
      <w:proofErr w:type="gramEnd"/>
      <w:r w:rsidRPr="007F66FB">
        <w:rPr>
          <w:lang w:val="en-US"/>
        </w:rPr>
        <w:t xml:space="preserve">/one master* ± mv that </w:t>
      </w:r>
      <w:proofErr w:type="spellStart"/>
      <w:r>
        <w:rPr>
          <w:lang w:val="en-US"/>
        </w:rPr>
        <w:t>that_new</w:t>
      </w:r>
      <w:proofErr w:type="spellEnd"/>
    </w:p>
    <w:p w:rsidR="00B50C47" w:rsidRDefault="00B50C47" w:rsidP="006474D9">
      <w:pPr>
        <w:rPr>
          <w:lang w:val="en-US"/>
        </w:rPr>
      </w:pPr>
    </w:p>
    <w:p w:rsidR="00B50C47" w:rsidRPr="00B50C47" w:rsidRDefault="00B50C47" w:rsidP="006474D9">
      <w:pPr>
        <w:rPr>
          <w:b/>
          <w:bCs/>
        </w:rPr>
      </w:pPr>
      <w:r w:rsidRPr="00B50C47">
        <w:rPr>
          <w:b/>
          <w:bCs/>
        </w:rPr>
        <w:t>o ambas cosas a la vez</w:t>
      </w:r>
    </w:p>
    <w:p w:rsidR="00B50C47" w:rsidRPr="00B50C47" w:rsidRDefault="00B50C47" w:rsidP="006474D9"/>
    <w:p w:rsidR="007F66FB" w:rsidRPr="007F66FB" w:rsidRDefault="007F66FB" w:rsidP="006474D9">
      <w:pPr>
        <w:rPr>
          <w:lang w:val="en-US"/>
        </w:rPr>
      </w:pPr>
      <w:r w:rsidRPr="007F66FB">
        <w:rPr>
          <w:lang w:val="en-US"/>
        </w:rPr>
        <w:t>useradd@LAPTOP-RISUJV9</w:t>
      </w:r>
      <w:proofErr w:type="gramStart"/>
      <w:r w:rsidRPr="007F66FB">
        <w:rPr>
          <w:lang w:val="en-US"/>
        </w:rPr>
        <w:t>C:~</w:t>
      </w:r>
      <w:proofErr w:type="gramEnd"/>
      <w:r w:rsidRPr="007F66FB">
        <w:rPr>
          <w:lang w:val="en-US"/>
        </w:rPr>
        <w:t>/one master* 1 ± mv ./file ./an/</w:t>
      </w:r>
      <w:proofErr w:type="spellStart"/>
      <w:r w:rsidRPr="007F66FB">
        <w:rPr>
          <w:lang w:val="en-US"/>
        </w:rPr>
        <w:t>new_file</w:t>
      </w:r>
      <w:proofErr w:type="spellEnd"/>
    </w:p>
    <w:p w:rsidR="007F66FB" w:rsidRPr="007F66FB" w:rsidRDefault="007F66FB" w:rsidP="006474D9">
      <w:pPr>
        <w:rPr>
          <w:lang w:val="en-US"/>
        </w:rPr>
      </w:pPr>
    </w:p>
    <w:p w:rsidR="007F66FB" w:rsidRDefault="00B50C47" w:rsidP="006474D9">
      <w:r w:rsidRPr="00B50C47">
        <w:t xml:space="preserve">Para borrar se </w:t>
      </w:r>
      <w:r>
        <w:t>usar m (</w:t>
      </w:r>
      <w:proofErr w:type="spellStart"/>
      <w:r>
        <w:t>remove</w:t>
      </w:r>
      <w:proofErr w:type="spellEnd"/>
      <w:r>
        <w:t>)</w:t>
      </w:r>
    </w:p>
    <w:p w:rsidR="00B50C47" w:rsidRDefault="00B50C47" w:rsidP="006474D9"/>
    <w:p w:rsidR="00B50C47" w:rsidRDefault="00B50C47" w:rsidP="006474D9">
      <w:r>
        <w:t xml:space="preserve">Para borrar todo el historial de Git (me borra el </w:t>
      </w:r>
      <w:proofErr w:type="gramStart"/>
      <w:r>
        <w:t>fichero .</w:t>
      </w:r>
      <w:proofErr w:type="spellStart"/>
      <w:r>
        <w:t>git</w:t>
      </w:r>
      <w:proofErr w:type="spellEnd"/>
      <w:proofErr w:type="gramEnd"/>
      <w:r>
        <w:t>)</w:t>
      </w:r>
    </w:p>
    <w:p w:rsidR="00B50C47" w:rsidRDefault="00B50C47" w:rsidP="006474D9"/>
    <w:p w:rsidR="00B50C47" w:rsidRDefault="00B50C47" w:rsidP="006474D9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master* ± rm -rf .git</w:t>
      </w:r>
    </w:p>
    <w:p w:rsidR="00B50C47" w:rsidRDefault="00B50C47" w:rsidP="006474D9">
      <w:pPr>
        <w:rPr>
          <w:lang w:val="en-US"/>
        </w:rPr>
      </w:pPr>
    </w:p>
    <w:p w:rsidR="00B50C47" w:rsidRPr="00216E58" w:rsidRDefault="00B50C47" w:rsidP="006474D9">
      <w:pPr>
        <w:rPr>
          <w:b/>
          <w:bCs/>
        </w:rPr>
      </w:pPr>
      <w:r w:rsidRPr="00216E58">
        <w:rPr>
          <w:b/>
          <w:bCs/>
        </w:rPr>
        <w:t>R</w:t>
      </w:r>
      <w:r w:rsidR="00216E58" w:rsidRPr="00216E58">
        <w:rPr>
          <w:b/>
          <w:bCs/>
        </w:rPr>
        <w:t>e</w:t>
      </w:r>
      <w:r w:rsidRPr="00216E58">
        <w:rPr>
          <w:b/>
          <w:bCs/>
        </w:rPr>
        <w:t>sumen de creación de directorio y archivo</w:t>
      </w:r>
      <w:r w:rsidR="00216E58">
        <w:rPr>
          <w:b/>
          <w:bCs/>
        </w:rPr>
        <w:t xml:space="preserve"> con los </w:t>
      </w:r>
      <w:proofErr w:type="gramStart"/>
      <w:r w:rsidR="00216E58">
        <w:rPr>
          <w:b/>
          <w:bCs/>
        </w:rPr>
        <w:t>accesos(</w:t>
      </w:r>
      <w:proofErr w:type="spellStart"/>
      <w:proofErr w:type="gramEnd"/>
      <w:r w:rsidR="00216E58">
        <w:rPr>
          <w:b/>
          <w:bCs/>
        </w:rPr>
        <w:t>Ejecrcicio</w:t>
      </w:r>
      <w:proofErr w:type="spellEnd"/>
      <w:r w:rsidR="00216E58">
        <w:rPr>
          <w:b/>
          <w:bCs/>
        </w:rPr>
        <w:t xml:space="preserve"> de la presentación)</w:t>
      </w:r>
    </w:p>
    <w:p w:rsidR="00B50C47" w:rsidRDefault="00B50C47" w:rsidP="006474D9"/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$ cd</w:t>
      </w:r>
    </w:p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$ </w:t>
      </w:r>
      <w:proofErr w:type="spellStart"/>
      <w:r w:rsidRPr="00B50C47">
        <w:rPr>
          <w:lang w:val="en-US"/>
        </w:rPr>
        <w:t>mkdir</w:t>
      </w:r>
      <w:proofErr w:type="spellEnd"/>
      <w:r w:rsidRPr="00B50C47">
        <w:rPr>
          <w:lang w:val="en-US"/>
        </w:rPr>
        <w:t xml:space="preserve"> </w:t>
      </w:r>
      <w:proofErr w:type="spellStart"/>
      <w:r w:rsidRPr="00B50C47">
        <w:rPr>
          <w:lang w:val="en-US"/>
        </w:rPr>
        <w:t>first_dir</w:t>
      </w:r>
      <w:proofErr w:type="spellEnd"/>
    </w:p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$ cd </w:t>
      </w:r>
      <w:proofErr w:type="spellStart"/>
      <w:r w:rsidRPr="00B50C47">
        <w:rPr>
          <w:lang w:val="en-US"/>
        </w:rPr>
        <w:t>first_dir</w:t>
      </w:r>
      <w:proofErr w:type="spellEnd"/>
    </w:p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>/</w:t>
      </w:r>
      <w:proofErr w:type="spellStart"/>
      <w:r w:rsidRPr="00B50C47">
        <w:rPr>
          <w:lang w:val="en-US"/>
        </w:rPr>
        <w:t>first_dir</w:t>
      </w:r>
      <w:proofErr w:type="spellEnd"/>
      <w:r w:rsidRPr="00B50C47">
        <w:rPr>
          <w:lang w:val="en-US"/>
        </w:rPr>
        <w:t xml:space="preserve"> $ touch text_file.txt</w:t>
      </w:r>
    </w:p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>/</w:t>
      </w:r>
      <w:proofErr w:type="spellStart"/>
      <w:r w:rsidRPr="00B50C47">
        <w:rPr>
          <w:lang w:val="en-US"/>
        </w:rPr>
        <w:t>first_dir</w:t>
      </w:r>
      <w:proofErr w:type="spellEnd"/>
      <w:r w:rsidRPr="00B50C47">
        <w:rPr>
          <w:lang w:val="en-US"/>
        </w:rPr>
        <w:t xml:space="preserve"> $ </w:t>
      </w:r>
      <w:proofErr w:type="spellStart"/>
      <w:r w:rsidRPr="00B50C47">
        <w:rPr>
          <w:lang w:val="en-US"/>
        </w:rPr>
        <w:t>chmod</w:t>
      </w:r>
      <w:proofErr w:type="spellEnd"/>
      <w:r w:rsidRPr="00B50C47">
        <w:rPr>
          <w:lang w:val="en-US"/>
        </w:rPr>
        <w:t xml:space="preserve"> </w:t>
      </w:r>
      <w:proofErr w:type="spellStart"/>
      <w:r w:rsidRPr="00B50C47">
        <w:rPr>
          <w:lang w:val="en-US"/>
        </w:rPr>
        <w:t>g+x,o+w</w:t>
      </w:r>
      <w:proofErr w:type="spellEnd"/>
      <w:r w:rsidRPr="00B50C47">
        <w:rPr>
          <w:lang w:val="en-US"/>
        </w:rPr>
        <w:t xml:space="preserve"> text_file.txt</w:t>
      </w:r>
    </w:p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>/</w:t>
      </w:r>
      <w:proofErr w:type="spellStart"/>
      <w:r w:rsidRPr="00B50C47">
        <w:rPr>
          <w:lang w:val="en-US"/>
        </w:rPr>
        <w:t>first_dir</w:t>
      </w:r>
      <w:proofErr w:type="spellEnd"/>
      <w:r w:rsidRPr="00B50C47">
        <w:rPr>
          <w:lang w:val="en-US"/>
        </w:rPr>
        <w:t xml:space="preserve"> $ ls -l</w:t>
      </w:r>
    </w:p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total 0</w:t>
      </w:r>
    </w:p>
    <w:p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-</w:t>
      </w:r>
      <w:proofErr w:type="spellStart"/>
      <w:r w:rsidRPr="00B50C47">
        <w:rPr>
          <w:lang w:val="en-US"/>
        </w:rPr>
        <w:t>rw-rwxrw</w:t>
      </w:r>
      <w:proofErr w:type="spellEnd"/>
      <w:r w:rsidRPr="00B50C47">
        <w:rPr>
          <w:lang w:val="en-US"/>
        </w:rPr>
        <w:t xml:space="preserve">- 1 </w:t>
      </w:r>
      <w:proofErr w:type="spellStart"/>
      <w:r w:rsidRPr="00B50C47">
        <w:rPr>
          <w:lang w:val="en-US"/>
        </w:rPr>
        <w:t>useradd</w:t>
      </w:r>
      <w:proofErr w:type="spellEnd"/>
      <w:r w:rsidRPr="00B50C47">
        <w:rPr>
          <w:lang w:val="en-US"/>
        </w:rPr>
        <w:t xml:space="preserve"> </w:t>
      </w:r>
      <w:proofErr w:type="spellStart"/>
      <w:r w:rsidRPr="00B50C47">
        <w:rPr>
          <w:lang w:val="en-US"/>
        </w:rPr>
        <w:t>useradd</w:t>
      </w:r>
      <w:proofErr w:type="spellEnd"/>
      <w:r w:rsidRPr="00B50C47">
        <w:rPr>
          <w:lang w:val="en-US"/>
        </w:rPr>
        <w:t xml:space="preserve"> 0 Nov 16 12:18 text_file.txt</w:t>
      </w:r>
    </w:p>
    <w:p w:rsidR="00216E58" w:rsidRPr="00216E58" w:rsidRDefault="00216E58" w:rsidP="00216E58">
      <w:pPr>
        <w:rPr>
          <w:lang w:val="en-US"/>
        </w:rPr>
      </w:pPr>
      <w:r w:rsidRPr="00216E58">
        <w:rPr>
          <w:lang w:val="en-US"/>
        </w:rPr>
        <w:t>useradd@LAPTOP-RISUJV9</w:t>
      </w:r>
      <w:proofErr w:type="gramStart"/>
      <w:r w:rsidRPr="00216E58">
        <w:rPr>
          <w:lang w:val="en-US"/>
        </w:rPr>
        <w:t>C:~</w:t>
      </w:r>
      <w:proofErr w:type="gramEnd"/>
      <w:r w:rsidRPr="00216E58">
        <w:rPr>
          <w:lang w:val="en-US"/>
        </w:rPr>
        <w:t>/</w:t>
      </w:r>
      <w:proofErr w:type="spellStart"/>
      <w:r w:rsidRPr="00216E58">
        <w:rPr>
          <w:lang w:val="en-US"/>
        </w:rPr>
        <w:t>first_dir</w:t>
      </w:r>
      <w:proofErr w:type="spellEnd"/>
      <w:r w:rsidRPr="00216E58">
        <w:rPr>
          <w:lang w:val="en-US"/>
        </w:rPr>
        <w:t xml:space="preserve"> $ </w:t>
      </w:r>
      <w:proofErr w:type="spellStart"/>
      <w:r w:rsidRPr="00216E58">
        <w:rPr>
          <w:lang w:val="en-US"/>
        </w:rPr>
        <w:t>mkdir</w:t>
      </w:r>
      <w:proofErr w:type="spellEnd"/>
      <w:r w:rsidRPr="00216E58">
        <w:rPr>
          <w:lang w:val="en-US"/>
        </w:rPr>
        <w:t xml:space="preserve"> sub1 sub2 </w:t>
      </w:r>
      <w:proofErr w:type="spellStart"/>
      <w:r w:rsidRPr="00216E58">
        <w:rPr>
          <w:lang w:val="en-US"/>
        </w:rPr>
        <w:t>text_file</w:t>
      </w:r>
      <w:proofErr w:type="spellEnd"/>
    </w:p>
    <w:p w:rsidR="00216E58" w:rsidRPr="00216E58" w:rsidRDefault="00216E58" w:rsidP="00216E58">
      <w:pPr>
        <w:rPr>
          <w:lang w:val="en-US"/>
        </w:rPr>
      </w:pPr>
      <w:r w:rsidRPr="00216E58">
        <w:rPr>
          <w:lang w:val="en-US"/>
        </w:rPr>
        <w:t>useradd@LAPTOP-RISUJV9</w:t>
      </w:r>
      <w:proofErr w:type="gramStart"/>
      <w:r w:rsidRPr="00216E58">
        <w:rPr>
          <w:lang w:val="en-US"/>
        </w:rPr>
        <w:t>C:~</w:t>
      </w:r>
      <w:proofErr w:type="gramEnd"/>
      <w:r w:rsidRPr="00216E58">
        <w:rPr>
          <w:lang w:val="en-US"/>
        </w:rPr>
        <w:t>/</w:t>
      </w:r>
      <w:proofErr w:type="spellStart"/>
      <w:r w:rsidRPr="00216E58">
        <w:rPr>
          <w:lang w:val="en-US"/>
        </w:rPr>
        <w:t>first_dir</w:t>
      </w:r>
      <w:proofErr w:type="spellEnd"/>
      <w:r w:rsidRPr="00216E58">
        <w:rPr>
          <w:lang w:val="en-US"/>
        </w:rPr>
        <w:t xml:space="preserve"> $ cp text_file.txt sub1/</w:t>
      </w:r>
    </w:p>
    <w:p w:rsidR="007F66FB" w:rsidRPr="00B50C47" w:rsidRDefault="00216E58" w:rsidP="00216E58">
      <w:pPr>
        <w:rPr>
          <w:lang w:val="en-US"/>
        </w:rPr>
      </w:pPr>
      <w:r w:rsidRPr="00216E58">
        <w:rPr>
          <w:lang w:val="en-US"/>
        </w:rPr>
        <w:t>useradd@LAPTOP-RISUJV9</w:t>
      </w:r>
      <w:proofErr w:type="gramStart"/>
      <w:r w:rsidRPr="00216E58">
        <w:rPr>
          <w:lang w:val="en-US"/>
        </w:rPr>
        <w:t>C:~</w:t>
      </w:r>
      <w:proofErr w:type="gramEnd"/>
      <w:r w:rsidRPr="00216E58">
        <w:rPr>
          <w:lang w:val="en-US"/>
        </w:rPr>
        <w:t>/</w:t>
      </w:r>
      <w:proofErr w:type="spellStart"/>
      <w:r w:rsidRPr="00216E58">
        <w:rPr>
          <w:lang w:val="en-US"/>
        </w:rPr>
        <w:t>first_dir</w:t>
      </w:r>
      <w:proofErr w:type="spellEnd"/>
      <w:r w:rsidRPr="00216E58">
        <w:rPr>
          <w:lang w:val="en-US"/>
        </w:rPr>
        <w:t xml:space="preserve"> $ cp text_file.txt sub1/-file.txt.2</w:t>
      </w:r>
    </w:p>
    <w:p w:rsidR="007F66FB" w:rsidRDefault="00216E58" w:rsidP="006474D9">
      <w:pPr>
        <w:rPr>
          <w:lang w:val="en-US"/>
        </w:rPr>
      </w:pPr>
      <w:proofErr w:type="spellStart"/>
      <w:r>
        <w:rPr>
          <w:lang w:val="en-US"/>
        </w:rPr>
        <w:t>pedir</w:t>
      </w:r>
      <w:proofErr w:type="spellEnd"/>
      <w:r>
        <w:rPr>
          <w:lang w:val="en-US"/>
        </w:rPr>
        <w:t xml:space="preserve"> resto </w:t>
      </w: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>.</w:t>
      </w:r>
    </w:p>
    <w:p w:rsidR="00216E58" w:rsidRDefault="00216E58" w:rsidP="006474D9">
      <w:pPr>
        <w:rPr>
          <w:lang w:val="en-US"/>
        </w:rPr>
      </w:pPr>
    </w:p>
    <w:p w:rsidR="00216E58" w:rsidRDefault="00216E58" w:rsidP="006474D9">
      <w:pPr>
        <w:rPr>
          <w:b/>
          <w:bCs/>
        </w:rPr>
      </w:pPr>
      <w:r w:rsidRPr="00216E58">
        <w:rPr>
          <w:b/>
          <w:bCs/>
        </w:rPr>
        <w:t xml:space="preserve">Revisar </w:t>
      </w:r>
      <w:proofErr w:type="spellStart"/>
      <w:r w:rsidRPr="00216E58">
        <w:rPr>
          <w:b/>
          <w:bCs/>
        </w:rPr>
        <w:t>less</w:t>
      </w:r>
      <w:proofErr w:type="spellEnd"/>
      <w:r w:rsidRPr="00216E58">
        <w:rPr>
          <w:b/>
          <w:bCs/>
        </w:rPr>
        <w:t xml:space="preserve"> y </w:t>
      </w:r>
      <w:proofErr w:type="spellStart"/>
      <w:r w:rsidRPr="00216E58">
        <w:rPr>
          <w:b/>
          <w:bCs/>
        </w:rPr>
        <w:t>man</w:t>
      </w:r>
      <w:proofErr w:type="spellEnd"/>
      <w:r w:rsidRPr="00216E58">
        <w:rPr>
          <w:b/>
          <w:bCs/>
        </w:rPr>
        <w:t xml:space="preserve"> para entrar en un fichero. </w:t>
      </w:r>
    </w:p>
    <w:p w:rsidR="00BC138B" w:rsidRDefault="00BC138B" w:rsidP="006474D9">
      <w:pPr>
        <w:rPr>
          <w:b/>
          <w:bCs/>
        </w:rPr>
      </w:pPr>
      <w:r>
        <w:rPr>
          <w:b/>
          <w:bCs/>
        </w:rPr>
        <w:t>Alias te devuelve los 25 últimos comandos.</w:t>
      </w:r>
    </w:p>
    <w:p w:rsidR="00216E58" w:rsidRDefault="004A70EC" w:rsidP="006474D9">
      <w:pPr>
        <w:rPr>
          <w:b/>
          <w:bCs/>
        </w:rPr>
      </w:pPr>
      <w:r>
        <w:rPr>
          <w:b/>
          <w:bCs/>
        </w:rPr>
        <w:t xml:space="preserve">Para salir de un terminal. Control + </w:t>
      </w:r>
      <w:proofErr w:type="gramStart"/>
      <w:r>
        <w:rPr>
          <w:b/>
          <w:bCs/>
        </w:rPr>
        <w:t>d  (</w:t>
      </w:r>
      <w:proofErr w:type="gramEnd"/>
      <w:r>
        <w:rPr>
          <w:b/>
          <w:bCs/>
        </w:rPr>
        <w:t>solo funciona si estoy en una línea en blanco)</w:t>
      </w:r>
    </w:p>
    <w:p w:rsidR="004A70EC" w:rsidRDefault="004A70EC" w:rsidP="006474D9">
      <w:pPr>
        <w:rPr>
          <w:b/>
          <w:bCs/>
        </w:rPr>
      </w:pPr>
      <w:r>
        <w:rPr>
          <w:b/>
          <w:bCs/>
        </w:rPr>
        <w:t>Control + l para limpiar la pantalla.</w:t>
      </w:r>
    </w:p>
    <w:p w:rsidR="004A70EC" w:rsidRDefault="004A70EC" w:rsidP="006474D9">
      <w:pPr>
        <w:rPr>
          <w:b/>
          <w:bCs/>
        </w:rPr>
      </w:pPr>
      <w:r>
        <w:rPr>
          <w:b/>
          <w:bCs/>
        </w:rPr>
        <w:t>Con control + u corta toda la línea para pegarla en otro sitio. (control + y)</w:t>
      </w:r>
    </w:p>
    <w:p w:rsidR="00CB07E1" w:rsidRDefault="00CB07E1" w:rsidP="006474D9">
      <w:pPr>
        <w:rPr>
          <w:b/>
          <w:bCs/>
        </w:rPr>
      </w:pPr>
      <w:r>
        <w:rPr>
          <w:b/>
          <w:bCs/>
        </w:rPr>
        <w:t xml:space="preserve">Control + k borra todo desde donde estés. </w:t>
      </w:r>
    </w:p>
    <w:p w:rsidR="00D05B7A" w:rsidRDefault="00D05B7A" w:rsidP="006474D9">
      <w:pPr>
        <w:rPr>
          <w:b/>
          <w:bCs/>
        </w:rPr>
      </w:pPr>
      <w:r>
        <w:rPr>
          <w:b/>
          <w:bCs/>
        </w:rPr>
        <w:t xml:space="preserve">Si pongo </w:t>
      </w: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 me da todos los comandos utilizados y con las flechas puedo navegar por ellos. </w:t>
      </w:r>
    </w:p>
    <w:p w:rsidR="00D05B7A" w:rsidRDefault="00D05B7A" w:rsidP="006474D9">
      <w:pPr>
        <w:rPr>
          <w:b/>
          <w:bCs/>
        </w:rPr>
      </w:pPr>
      <w:r>
        <w:rPr>
          <w:b/>
          <w:bCs/>
        </w:rPr>
        <w:t>Con control + r me busca la última vez que haya utilizado algo en líneas previas</w:t>
      </w:r>
    </w:p>
    <w:p w:rsidR="009752F5" w:rsidRDefault="009752F5" w:rsidP="006474D9">
      <w:pPr>
        <w:rPr>
          <w:b/>
          <w:bCs/>
        </w:rPr>
      </w:pPr>
    </w:p>
    <w:p w:rsidR="009752F5" w:rsidRDefault="009752F5" w:rsidP="006474D9">
      <w:pPr>
        <w:rPr>
          <w:b/>
          <w:bCs/>
        </w:rPr>
      </w:pPr>
    </w:p>
    <w:p w:rsidR="009752F5" w:rsidRDefault="009752F5" w:rsidP="006474D9">
      <w:pPr>
        <w:rPr>
          <w:b/>
          <w:bCs/>
        </w:rPr>
      </w:pPr>
    </w:p>
    <w:p w:rsidR="009752F5" w:rsidRDefault="009752F5" w:rsidP="006474D9">
      <w:pPr>
        <w:rPr>
          <w:b/>
          <w:bCs/>
        </w:rPr>
      </w:pPr>
    </w:p>
    <w:p w:rsidR="009752F5" w:rsidRDefault="009752F5" w:rsidP="006474D9">
      <w:pPr>
        <w:rPr>
          <w:b/>
          <w:bCs/>
        </w:rPr>
      </w:pPr>
    </w:p>
    <w:p w:rsidR="009752F5" w:rsidRDefault="009752F5" w:rsidP="006474D9">
      <w:pPr>
        <w:rPr>
          <w:b/>
          <w:bCs/>
        </w:rPr>
      </w:pPr>
    </w:p>
    <w:p w:rsidR="009752F5" w:rsidRDefault="009752F5" w:rsidP="006474D9">
      <w:pPr>
        <w:rPr>
          <w:b/>
          <w:bCs/>
        </w:rPr>
      </w:pPr>
    </w:p>
    <w:p w:rsidR="009752F5" w:rsidRDefault="009752F5" w:rsidP="006474D9">
      <w:pPr>
        <w:rPr>
          <w:b/>
          <w:bCs/>
        </w:rPr>
      </w:pPr>
    </w:p>
    <w:p w:rsidR="004A70EC" w:rsidRDefault="00BC138B" w:rsidP="006474D9">
      <w:pPr>
        <w:rPr>
          <w:b/>
          <w:bCs/>
        </w:rPr>
      </w:pPr>
      <w:r>
        <w:rPr>
          <w:b/>
          <w:bCs/>
        </w:rPr>
        <w:lastRenderedPageBreak/>
        <w:t xml:space="preserve">Para abrir un archivo, primero me meto en el directorio y después solicito las cabeceras que quiera </w:t>
      </w:r>
      <w:proofErr w:type="gramStart"/>
      <w:r>
        <w:rPr>
          <w:b/>
          <w:bCs/>
        </w:rPr>
        <w:t>ver</w:t>
      </w:r>
      <w:r w:rsidR="009752F5">
        <w:rPr>
          <w:b/>
          <w:bCs/>
        </w:rPr>
        <w:t>(</w:t>
      </w:r>
      <w:proofErr w:type="gramEnd"/>
      <w:r w:rsidR="009752F5">
        <w:rPr>
          <w:b/>
          <w:bCs/>
        </w:rPr>
        <w:t xml:space="preserve">en este caso 5) Empieza por menos porque es un parámetro y los parámetros empiezan todos por menos. </w:t>
      </w:r>
    </w:p>
    <w:p w:rsidR="00BC138B" w:rsidRDefault="00BC138B" w:rsidP="006474D9">
      <w:pPr>
        <w:rPr>
          <w:b/>
          <w:bCs/>
        </w:rPr>
      </w:pPr>
    </w:p>
    <w:p w:rsidR="00BC138B" w:rsidRPr="009752F5" w:rsidRDefault="00BC138B" w:rsidP="006474D9">
      <w:pPr>
        <w:rPr>
          <w:b/>
          <w:bCs/>
          <w:lang w:val="en-US"/>
        </w:rPr>
      </w:pPr>
      <w:r w:rsidRPr="009752F5">
        <w:rPr>
          <w:lang w:val="en-US"/>
        </w:rPr>
        <w:t>useradd@LAPTOP-RISUJV9</w:t>
      </w:r>
      <w:proofErr w:type="gramStart"/>
      <w:r w:rsidRPr="009752F5">
        <w:rPr>
          <w:lang w:val="en-US"/>
        </w:rPr>
        <w:t>C:~</w:t>
      </w:r>
      <w:proofErr w:type="gramEnd"/>
      <w:r w:rsidRPr="009752F5">
        <w:rPr>
          <w:lang w:val="en-US"/>
        </w:rPr>
        <w:t>/</w:t>
      </w:r>
      <w:proofErr w:type="spellStart"/>
      <w:r w:rsidRPr="009752F5">
        <w:rPr>
          <w:b/>
          <w:bCs/>
          <w:lang w:val="en-US"/>
        </w:rPr>
        <w:t>DS_CL_files</w:t>
      </w:r>
      <w:proofErr w:type="spellEnd"/>
      <w:r w:rsidRPr="009752F5">
        <w:rPr>
          <w:b/>
          <w:bCs/>
          <w:lang w:val="en-US"/>
        </w:rPr>
        <w:t>/</w:t>
      </w:r>
      <w:proofErr w:type="spellStart"/>
      <w:r w:rsidRPr="009752F5">
        <w:rPr>
          <w:b/>
          <w:bCs/>
          <w:lang w:val="en-US"/>
        </w:rPr>
        <w:t>opentraveldata</w:t>
      </w:r>
      <w:proofErr w:type="spellEnd"/>
      <w:r w:rsidRPr="009752F5">
        <w:rPr>
          <w:b/>
          <w:bCs/>
          <w:lang w:val="en-US"/>
        </w:rPr>
        <w:t xml:space="preserve"> </w:t>
      </w:r>
      <w:r w:rsidRPr="009752F5">
        <w:rPr>
          <w:lang w:val="en-US"/>
        </w:rPr>
        <w:t xml:space="preserve">master ± </w:t>
      </w:r>
      <w:r w:rsidRPr="009752F5">
        <w:rPr>
          <w:b/>
          <w:bCs/>
          <w:lang w:val="en-US"/>
        </w:rPr>
        <w:t>head -5 ./optd_aircraft.csv</w:t>
      </w:r>
    </w:p>
    <w:p w:rsidR="004A70EC" w:rsidRDefault="009752F5" w:rsidP="006474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otras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formas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hacerlo</w:t>
      </w:r>
      <w:proofErr w:type="spellEnd"/>
      <w:r>
        <w:rPr>
          <w:b/>
          <w:bCs/>
          <w:lang w:val="en-US"/>
        </w:rPr>
        <w:t xml:space="preserve"> </w:t>
      </w:r>
    </w:p>
    <w:p w:rsidR="009752F5" w:rsidRDefault="009752F5" w:rsidP="006474D9">
      <w:pPr>
        <w:rPr>
          <w:b/>
          <w:bCs/>
          <w:lang w:val="en-US"/>
        </w:rPr>
      </w:pPr>
      <w:r w:rsidRPr="009752F5">
        <w:rPr>
          <w:b/>
          <w:bCs/>
          <w:lang w:val="en-US"/>
        </w:rPr>
        <w:t>useradd@LAPTOP-RISUJV9</w:t>
      </w:r>
      <w:proofErr w:type="gramStart"/>
      <w:r w:rsidRPr="009752F5">
        <w:rPr>
          <w:b/>
          <w:bCs/>
          <w:lang w:val="en-US"/>
        </w:rPr>
        <w:t>C:~</w:t>
      </w:r>
      <w:proofErr w:type="gramEnd"/>
      <w:r w:rsidRPr="009752F5">
        <w:rPr>
          <w:b/>
          <w:bCs/>
          <w:lang w:val="en-US"/>
        </w:rPr>
        <w:t>/</w:t>
      </w:r>
      <w:proofErr w:type="spellStart"/>
      <w:r w:rsidRPr="009752F5">
        <w:rPr>
          <w:b/>
          <w:bCs/>
          <w:lang w:val="en-US"/>
        </w:rPr>
        <w:t>DS_CL_files</w:t>
      </w:r>
      <w:proofErr w:type="spellEnd"/>
      <w:r w:rsidRPr="009752F5">
        <w:rPr>
          <w:b/>
          <w:bCs/>
          <w:lang w:val="en-US"/>
        </w:rPr>
        <w:t>/</w:t>
      </w:r>
      <w:proofErr w:type="spellStart"/>
      <w:r w:rsidRPr="009752F5">
        <w:rPr>
          <w:b/>
          <w:bCs/>
          <w:lang w:val="en-US"/>
        </w:rPr>
        <w:t>opentraveldata</w:t>
      </w:r>
      <w:proofErr w:type="spellEnd"/>
      <w:r w:rsidRPr="009752F5">
        <w:rPr>
          <w:b/>
          <w:bCs/>
          <w:lang w:val="en-US"/>
        </w:rPr>
        <w:t xml:space="preserve"> master ± head -n +5 ./optd_aircraft.csv</w:t>
      </w:r>
    </w:p>
    <w:p w:rsidR="009752F5" w:rsidRDefault="009752F5" w:rsidP="006474D9">
      <w:pPr>
        <w:rPr>
          <w:b/>
          <w:bCs/>
          <w:lang w:val="en-US"/>
        </w:rPr>
      </w:pPr>
    </w:p>
    <w:p w:rsidR="009752F5" w:rsidRDefault="009752F5" w:rsidP="006474D9">
      <w:pPr>
        <w:rPr>
          <w:b/>
          <w:bCs/>
          <w:lang w:val="en-US"/>
        </w:rPr>
      </w:pPr>
    </w:p>
    <w:p w:rsidR="009752F5" w:rsidRPr="009752F5" w:rsidRDefault="009752F5" w:rsidP="006474D9">
      <w:pPr>
        <w:rPr>
          <w:b/>
          <w:bCs/>
        </w:rPr>
      </w:pPr>
      <w:r w:rsidRPr="009752F5">
        <w:rPr>
          <w:b/>
          <w:bCs/>
        </w:rPr>
        <w:t xml:space="preserve">Todo menos las </w:t>
      </w:r>
      <w:proofErr w:type="spellStart"/>
      <w:r w:rsidRPr="009752F5">
        <w:rPr>
          <w:b/>
          <w:bCs/>
        </w:rPr>
        <w:t>útimas</w:t>
      </w:r>
      <w:proofErr w:type="spellEnd"/>
      <w:r w:rsidRPr="009752F5">
        <w:rPr>
          <w:b/>
          <w:bCs/>
        </w:rPr>
        <w:t xml:space="preserve"> 5 </w:t>
      </w:r>
      <w:proofErr w:type="spellStart"/>
      <w:r w:rsidRPr="009752F5">
        <w:rPr>
          <w:b/>
          <w:bCs/>
        </w:rPr>
        <w:t>l</w:t>
      </w:r>
      <w:r>
        <w:rPr>
          <w:b/>
          <w:bCs/>
        </w:rPr>
        <w:t>ineas</w:t>
      </w:r>
      <w:proofErr w:type="spellEnd"/>
    </w:p>
    <w:p w:rsidR="009752F5" w:rsidRPr="009752F5" w:rsidRDefault="009752F5" w:rsidP="006474D9">
      <w:pPr>
        <w:rPr>
          <w:b/>
          <w:bCs/>
        </w:rPr>
      </w:pPr>
    </w:p>
    <w:p w:rsidR="009752F5" w:rsidRPr="00BC138B" w:rsidRDefault="009752F5" w:rsidP="006474D9">
      <w:pPr>
        <w:rPr>
          <w:b/>
          <w:bCs/>
          <w:lang w:val="en-US"/>
        </w:rPr>
      </w:pPr>
      <w:r w:rsidRPr="009752F5">
        <w:rPr>
          <w:b/>
          <w:bCs/>
          <w:lang w:val="en-US"/>
        </w:rPr>
        <w:t>useradd@LAPTOP-RISUJV9</w:t>
      </w:r>
      <w:proofErr w:type="gramStart"/>
      <w:r w:rsidRPr="009752F5">
        <w:rPr>
          <w:b/>
          <w:bCs/>
          <w:lang w:val="en-US"/>
        </w:rPr>
        <w:t>C:~</w:t>
      </w:r>
      <w:proofErr w:type="gramEnd"/>
      <w:r w:rsidRPr="009752F5">
        <w:rPr>
          <w:b/>
          <w:bCs/>
          <w:lang w:val="en-US"/>
        </w:rPr>
        <w:t>/</w:t>
      </w:r>
      <w:proofErr w:type="spellStart"/>
      <w:r w:rsidRPr="009752F5">
        <w:rPr>
          <w:b/>
          <w:bCs/>
          <w:lang w:val="en-US"/>
        </w:rPr>
        <w:t>DS_CL_files</w:t>
      </w:r>
      <w:proofErr w:type="spellEnd"/>
      <w:r w:rsidRPr="009752F5">
        <w:rPr>
          <w:b/>
          <w:bCs/>
          <w:lang w:val="en-US"/>
        </w:rPr>
        <w:t>/</w:t>
      </w:r>
      <w:proofErr w:type="spellStart"/>
      <w:r w:rsidRPr="009752F5">
        <w:rPr>
          <w:b/>
          <w:bCs/>
          <w:lang w:val="en-US"/>
        </w:rPr>
        <w:t>opentraveldata</w:t>
      </w:r>
      <w:proofErr w:type="spellEnd"/>
      <w:r w:rsidRPr="009752F5">
        <w:rPr>
          <w:b/>
          <w:bCs/>
          <w:lang w:val="en-US"/>
        </w:rPr>
        <w:t xml:space="preserve"> master ± head -n -5 ./optd_aircraft.csv</w:t>
      </w:r>
    </w:p>
    <w:p w:rsidR="007F66FB" w:rsidRPr="00BC138B" w:rsidRDefault="007F66FB" w:rsidP="006474D9">
      <w:pPr>
        <w:rPr>
          <w:lang w:val="en-US"/>
        </w:rPr>
      </w:pPr>
    </w:p>
    <w:p w:rsidR="007F66FB" w:rsidRPr="009752F5" w:rsidRDefault="009752F5" w:rsidP="006474D9">
      <w:pPr>
        <w:rPr>
          <w:b/>
          <w:bCs/>
        </w:rPr>
      </w:pPr>
      <w:r w:rsidRPr="009752F5">
        <w:rPr>
          <w:b/>
          <w:bCs/>
        </w:rPr>
        <w:t xml:space="preserve">Las últimas 10 </w:t>
      </w:r>
      <w:proofErr w:type="spellStart"/>
      <w:r w:rsidRPr="009752F5">
        <w:rPr>
          <w:b/>
          <w:bCs/>
        </w:rPr>
        <w:t>lineas</w:t>
      </w:r>
      <w:proofErr w:type="spellEnd"/>
      <w:r w:rsidRPr="009752F5">
        <w:rPr>
          <w:b/>
          <w:bCs/>
        </w:rPr>
        <w:t xml:space="preserve"> del fichero</w:t>
      </w:r>
    </w:p>
    <w:p w:rsidR="009752F5" w:rsidRDefault="009752F5" w:rsidP="006474D9"/>
    <w:p w:rsidR="009752F5" w:rsidRDefault="009752F5" w:rsidP="006474D9">
      <w:pPr>
        <w:rPr>
          <w:lang w:val="en-US"/>
        </w:rPr>
      </w:pPr>
      <w:r w:rsidRPr="009752F5">
        <w:rPr>
          <w:lang w:val="en-US"/>
        </w:rPr>
        <w:t>useradd@LAPTOP-RISUJV9</w:t>
      </w:r>
      <w:proofErr w:type="gramStart"/>
      <w:r w:rsidRPr="009752F5">
        <w:rPr>
          <w:lang w:val="en-US"/>
        </w:rPr>
        <w:t>C:~</w:t>
      </w:r>
      <w:proofErr w:type="gram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DS_CL_files</w:t>
      </w:r>
      <w:proofErr w:type="spell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opentraveldata</w:t>
      </w:r>
      <w:proofErr w:type="spellEnd"/>
      <w:r w:rsidRPr="009752F5">
        <w:rPr>
          <w:lang w:val="en-US"/>
        </w:rPr>
        <w:t xml:space="preserve"> master ± tail ./optd_aircraft.csv</w:t>
      </w:r>
    </w:p>
    <w:p w:rsidR="009752F5" w:rsidRDefault="009752F5" w:rsidP="006474D9">
      <w:pPr>
        <w:rPr>
          <w:lang w:val="en-US"/>
        </w:rPr>
      </w:pPr>
    </w:p>
    <w:p w:rsidR="009752F5" w:rsidRPr="009752F5" w:rsidRDefault="009752F5" w:rsidP="006474D9">
      <w:pPr>
        <w:rPr>
          <w:b/>
          <w:bCs/>
          <w:lang w:val="en-US"/>
        </w:rPr>
      </w:pPr>
      <w:r w:rsidRPr="009752F5">
        <w:rPr>
          <w:b/>
          <w:bCs/>
          <w:lang w:val="en-US"/>
        </w:rPr>
        <w:t xml:space="preserve">lo </w:t>
      </w:r>
      <w:proofErr w:type="spellStart"/>
      <w:r w:rsidRPr="009752F5">
        <w:rPr>
          <w:b/>
          <w:bCs/>
          <w:lang w:val="en-US"/>
        </w:rPr>
        <w:t>mismo</w:t>
      </w:r>
      <w:proofErr w:type="spellEnd"/>
      <w:r w:rsidRPr="009752F5">
        <w:rPr>
          <w:b/>
          <w:bCs/>
          <w:lang w:val="en-US"/>
        </w:rPr>
        <w:t xml:space="preserve"> que</w:t>
      </w:r>
    </w:p>
    <w:p w:rsidR="009752F5" w:rsidRDefault="009752F5" w:rsidP="006474D9">
      <w:pPr>
        <w:rPr>
          <w:lang w:val="en-US"/>
        </w:rPr>
      </w:pPr>
    </w:p>
    <w:p w:rsidR="009752F5" w:rsidRPr="009752F5" w:rsidRDefault="009752F5" w:rsidP="006474D9">
      <w:pPr>
        <w:rPr>
          <w:lang w:val="en-US"/>
        </w:rPr>
      </w:pPr>
      <w:r w:rsidRPr="009752F5">
        <w:rPr>
          <w:lang w:val="en-US"/>
        </w:rPr>
        <w:t>useradd@LAPTOP-RISUJV9</w:t>
      </w:r>
      <w:proofErr w:type="gramStart"/>
      <w:r w:rsidRPr="009752F5">
        <w:rPr>
          <w:lang w:val="en-US"/>
        </w:rPr>
        <w:t>C:~</w:t>
      </w:r>
      <w:proofErr w:type="gram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DS_CL_files</w:t>
      </w:r>
      <w:proofErr w:type="spell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opentraveldata</w:t>
      </w:r>
      <w:proofErr w:type="spellEnd"/>
      <w:r w:rsidRPr="009752F5">
        <w:rPr>
          <w:lang w:val="en-US"/>
        </w:rPr>
        <w:t xml:space="preserve"> master ± tail -n -</w:t>
      </w:r>
      <w:r>
        <w:rPr>
          <w:lang w:val="en-US"/>
        </w:rPr>
        <w:t>10</w:t>
      </w:r>
      <w:r w:rsidRPr="009752F5">
        <w:rPr>
          <w:lang w:val="en-US"/>
        </w:rPr>
        <w:t xml:space="preserve"> ./optd_aircraft.csv</w:t>
      </w:r>
    </w:p>
    <w:p w:rsidR="007F66FB" w:rsidRPr="009752F5" w:rsidRDefault="007F66FB" w:rsidP="006474D9">
      <w:pPr>
        <w:rPr>
          <w:lang w:val="en-US"/>
        </w:rPr>
      </w:pPr>
    </w:p>
    <w:p w:rsidR="007F66FB" w:rsidRPr="009752F5" w:rsidRDefault="007F66FB" w:rsidP="006474D9">
      <w:pPr>
        <w:rPr>
          <w:lang w:val="en-US"/>
        </w:rPr>
      </w:pPr>
    </w:p>
    <w:p w:rsidR="007F66FB" w:rsidRPr="009752F5" w:rsidRDefault="007F66FB" w:rsidP="006474D9">
      <w:pPr>
        <w:rPr>
          <w:lang w:val="en-US"/>
        </w:rPr>
      </w:pPr>
    </w:p>
    <w:p w:rsidR="007F66FB" w:rsidRDefault="009752F5" w:rsidP="006474D9">
      <w:pPr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contamos</w:t>
      </w:r>
      <w:proofErr w:type="spellEnd"/>
      <w:r>
        <w:rPr>
          <w:lang w:val="en-US"/>
        </w:rPr>
        <w:t xml:space="preserve"> palabras</w:t>
      </w:r>
    </w:p>
    <w:p w:rsidR="009752F5" w:rsidRDefault="009752F5" w:rsidP="006474D9">
      <w:pPr>
        <w:rPr>
          <w:lang w:val="en-US"/>
        </w:rPr>
      </w:pPr>
    </w:p>
    <w:p w:rsidR="009752F5" w:rsidRPr="009752F5" w:rsidRDefault="009752F5" w:rsidP="009752F5">
      <w:pPr>
        <w:rPr>
          <w:lang w:val="en-US"/>
        </w:rPr>
      </w:pPr>
      <w:r w:rsidRPr="009752F5">
        <w:rPr>
          <w:lang w:val="en-US"/>
        </w:rPr>
        <w:t>useradd@LAPTOP-RISUJV9</w:t>
      </w:r>
      <w:proofErr w:type="gramStart"/>
      <w:r w:rsidRPr="009752F5">
        <w:rPr>
          <w:lang w:val="en-US"/>
        </w:rPr>
        <w:t>C:~</w:t>
      </w:r>
      <w:proofErr w:type="gram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DS_CL_files</w:t>
      </w:r>
      <w:proofErr w:type="spell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opentraveldata</w:t>
      </w:r>
      <w:proofErr w:type="spellEnd"/>
      <w:r w:rsidRPr="009752F5">
        <w:rPr>
          <w:lang w:val="en-US"/>
        </w:rPr>
        <w:t xml:space="preserve"> master 1 ± </w:t>
      </w:r>
      <w:proofErr w:type="spellStart"/>
      <w:r w:rsidRPr="009752F5">
        <w:rPr>
          <w:lang w:val="en-US"/>
        </w:rPr>
        <w:t>wc</w:t>
      </w:r>
      <w:proofErr w:type="spellEnd"/>
      <w:r w:rsidRPr="009752F5">
        <w:rPr>
          <w:lang w:val="en-US"/>
        </w:rPr>
        <w:t xml:space="preserve"> optd_aircraft.csv</w:t>
      </w:r>
    </w:p>
    <w:p w:rsidR="009752F5" w:rsidRDefault="009752F5" w:rsidP="009752F5">
      <w:pPr>
        <w:rPr>
          <w:lang w:val="en-US"/>
        </w:rPr>
      </w:pPr>
      <w:r w:rsidRPr="009752F5">
        <w:rPr>
          <w:lang w:val="en-US"/>
        </w:rPr>
        <w:t xml:space="preserve">  </w:t>
      </w:r>
      <w:proofErr w:type="gramStart"/>
      <w:r w:rsidRPr="009752F5">
        <w:rPr>
          <w:lang w:val="en-US"/>
        </w:rPr>
        <w:t>458  1068</w:t>
      </w:r>
      <w:proofErr w:type="gramEnd"/>
      <w:r w:rsidRPr="009752F5">
        <w:rPr>
          <w:lang w:val="en-US"/>
        </w:rPr>
        <w:t xml:space="preserve"> 18612 optd_aircraft.csv</w:t>
      </w:r>
    </w:p>
    <w:p w:rsidR="009752F5" w:rsidRDefault="009752F5" w:rsidP="009752F5">
      <w:pPr>
        <w:pStyle w:val="Prrafodelista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Lineas</w:t>
      </w:r>
      <w:proofErr w:type="spellEnd"/>
      <w:r>
        <w:rPr>
          <w:lang w:val="en-US"/>
        </w:rPr>
        <w:t xml:space="preserve">  458</w:t>
      </w:r>
      <w:proofErr w:type="gramEnd"/>
    </w:p>
    <w:p w:rsidR="009752F5" w:rsidRDefault="009752F5" w:rsidP="009752F5">
      <w:pPr>
        <w:pStyle w:val="Prrafodelista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Palabras  1068</w:t>
      </w:r>
      <w:proofErr w:type="gramEnd"/>
    </w:p>
    <w:p w:rsidR="009752F5" w:rsidRPr="009752F5" w:rsidRDefault="009752F5" w:rsidP="009752F5">
      <w:pPr>
        <w:pStyle w:val="Prrafodelista"/>
        <w:numPr>
          <w:ilvl w:val="0"/>
          <w:numId w:val="27"/>
        </w:numPr>
        <w:rPr>
          <w:lang w:val="en-US"/>
        </w:rPr>
      </w:pPr>
      <w:r>
        <w:rPr>
          <w:lang w:val="en-US"/>
        </w:rPr>
        <w:t>Bytes   18612</w:t>
      </w:r>
    </w:p>
    <w:p w:rsidR="007F66FB" w:rsidRPr="009752F5" w:rsidRDefault="007F66FB" w:rsidP="006474D9">
      <w:pPr>
        <w:rPr>
          <w:lang w:val="en-US"/>
        </w:rPr>
      </w:pPr>
    </w:p>
    <w:p w:rsidR="007F66FB" w:rsidRDefault="009752F5" w:rsidP="006474D9">
      <w:r w:rsidRPr="009752F5">
        <w:t>Podría haber pedido solo u</w:t>
      </w:r>
      <w:r>
        <w:t xml:space="preserve">no. </w:t>
      </w:r>
      <w:proofErr w:type="spellStart"/>
      <w:r>
        <w:t>wc</w:t>
      </w:r>
      <w:proofErr w:type="spellEnd"/>
      <w:r>
        <w:t xml:space="preserve"> – l </w:t>
      </w:r>
      <w:proofErr w:type="spellStart"/>
      <w:r>
        <w:t>optd</w:t>
      </w:r>
      <w:proofErr w:type="spellEnd"/>
      <w:r>
        <w:t xml:space="preserve">…   o </w:t>
      </w:r>
      <w:proofErr w:type="spellStart"/>
      <w:r>
        <w:t>wc</w:t>
      </w:r>
      <w:proofErr w:type="spellEnd"/>
      <w:r>
        <w:t xml:space="preserve"> -</w:t>
      </w:r>
      <w:proofErr w:type="gramStart"/>
      <w:r>
        <w:t>w  o</w:t>
      </w:r>
      <w:proofErr w:type="gramEnd"/>
      <w:r>
        <w:t xml:space="preserve"> </w:t>
      </w:r>
      <w:proofErr w:type="spellStart"/>
      <w:r>
        <w:t>wc</w:t>
      </w:r>
      <w:proofErr w:type="spellEnd"/>
      <w:r>
        <w:t xml:space="preserve">  -c</w:t>
      </w:r>
    </w:p>
    <w:p w:rsidR="009752F5" w:rsidRDefault="009752F5" w:rsidP="006474D9"/>
    <w:p w:rsidR="009752F5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 xml:space="preserve">Contando las 10 primeras líneas nos daría </w:t>
      </w:r>
    </w:p>
    <w:p w:rsidR="009752F5" w:rsidRPr="009752F5" w:rsidRDefault="009752F5" w:rsidP="009752F5">
      <w:pPr>
        <w:rPr>
          <w:lang w:val="en-US"/>
        </w:rPr>
      </w:pPr>
      <w:r w:rsidRPr="009752F5">
        <w:rPr>
          <w:lang w:val="en-US"/>
        </w:rPr>
        <w:t>useradd@LAPTOP-RISUJV9</w:t>
      </w:r>
      <w:proofErr w:type="gramStart"/>
      <w:r w:rsidRPr="009752F5">
        <w:rPr>
          <w:lang w:val="en-US"/>
        </w:rPr>
        <w:t>C:~</w:t>
      </w:r>
      <w:proofErr w:type="gram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DS_CL_files</w:t>
      </w:r>
      <w:proofErr w:type="spell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opentraveldata</w:t>
      </w:r>
      <w:proofErr w:type="spellEnd"/>
      <w:r w:rsidRPr="009752F5">
        <w:rPr>
          <w:lang w:val="en-US"/>
        </w:rPr>
        <w:t xml:space="preserve"> master ± head optd_aircraft.csv |</w:t>
      </w:r>
      <w:proofErr w:type="spellStart"/>
      <w:r w:rsidRPr="009752F5">
        <w:rPr>
          <w:lang w:val="en-US"/>
        </w:rPr>
        <w:t>wc</w:t>
      </w:r>
      <w:proofErr w:type="spellEnd"/>
    </w:p>
    <w:p w:rsidR="009752F5" w:rsidRPr="009752F5" w:rsidRDefault="009752F5" w:rsidP="009752F5">
      <w:r w:rsidRPr="009752F5">
        <w:rPr>
          <w:lang w:val="en-US"/>
        </w:rPr>
        <w:t xml:space="preserve">     </w:t>
      </w:r>
      <w:r>
        <w:t>10      29     460</w:t>
      </w:r>
    </w:p>
    <w:p w:rsidR="007F66FB" w:rsidRPr="009752F5" w:rsidRDefault="007F66FB" w:rsidP="006474D9"/>
    <w:p w:rsidR="007F66FB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 xml:space="preserve">Conteo de las 5 últimas </w:t>
      </w:r>
      <w:proofErr w:type="spellStart"/>
      <w:r w:rsidRPr="00E10F47">
        <w:rPr>
          <w:b/>
          <w:bCs/>
        </w:rPr>
        <w:t>filasde</w:t>
      </w:r>
      <w:proofErr w:type="spellEnd"/>
      <w:r w:rsidRPr="00E10F47">
        <w:rPr>
          <w:b/>
          <w:bCs/>
        </w:rPr>
        <w:t xml:space="preserve"> las 10 primeras </w:t>
      </w:r>
    </w:p>
    <w:p w:rsidR="00E10F47" w:rsidRDefault="00E10F47" w:rsidP="006474D9"/>
    <w:p w:rsidR="00E10F47" w:rsidRPr="00E10F47" w:rsidRDefault="00E10F47" w:rsidP="00E10F47">
      <w:pPr>
        <w:rPr>
          <w:sz w:val="20"/>
          <w:szCs w:val="20"/>
          <w:lang w:val="en-US"/>
        </w:rPr>
      </w:pPr>
      <w:r w:rsidRPr="00E10F47">
        <w:rPr>
          <w:sz w:val="20"/>
          <w:szCs w:val="20"/>
          <w:lang w:val="en-US"/>
        </w:rPr>
        <w:t>useradd@LAPTOP-RISUJV9</w:t>
      </w:r>
      <w:proofErr w:type="gramStart"/>
      <w:r w:rsidRPr="00E10F47">
        <w:rPr>
          <w:sz w:val="20"/>
          <w:szCs w:val="20"/>
          <w:lang w:val="en-US"/>
        </w:rPr>
        <w:t>C:~</w:t>
      </w:r>
      <w:proofErr w:type="gram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DS_CL_files</w:t>
      </w:r>
      <w:proofErr w:type="spell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opentraveldata</w:t>
      </w:r>
      <w:proofErr w:type="spellEnd"/>
      <w:r w:rsidRPr="00E10F47">
        <w:rPr>
          <w:sz w:val="20"/>
          <w:szCs w:val="20"/>
          <w:lang w:val="en-US"/>
        </w:rPr>
        <w:t xml:space="preserve"> master ± head optd_aircraft.csv | tail -5 | </w:t>
      </w:r>
      <w:proofErr w:type="spellStart"/>
      <w:r w:rsidRPr="00E10F47">
        <w:rPr>
          <w:sz w:val="20"/>
          <w:szCs w:val="20"/>
          <w:lang w:val="en-US"/>
        </w:rPr>
        <w:t>wc</w:t>
      </w:r>
      <w:proofErr w:type="spellEnd"/>
    </w:p>
    <w:p w:rsidR="00E10F47" w:rsidRPr="009752F5" w:rsidRDefault="00E10F47" w:rsidP="00E10F47">
      <w:r w:rsidRPr="00E10F47">
        <w:rPr>
          <w:lang w:val="en-US"/>
        </w:rPr>
        <w:t xml:space="preserve">      </w:t>
      </w:r>
      <w:r>
        <w:t>5      21     222</w:t>
      </w:r>
    </w:p>
    <w:p w:rsidR="007F66FB" w:rsidRPr="009752F5" w:rsidRDefault="007F66FB" w:rsidP="006474D9"/>
    <w:p w:rsidR="007F66FB" w:rsidRPr="009752F5" w:rsidRDefault="007F66FB" w:rsidP="006474D9"/>
    <w:p w:rsidR="007F66FB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>Para que me de el número de la fila</w:t>
      </w:r>
    </w:p>
    <w:p w:rsidR="00E10F47" w:rsidRDefault="00E10F47" w:rsidP="006474D9"/>
    <w:p w:rsidR="00E10F47" w:rsidRPr="00E10F47" w:rsidRDefault="00E10F47" w:rsidP="00E10F47">
      <w:pPr>
        <w:rPr>
          <w:sz w:val="20"/>
          <w:szCs w:val="20"/>
          <w:lang w:val="en-US"/>
        </w:rPr>
      </w:pPr>
      <w:r w:rsidRPr="00E10F47">
        <w:rPr>
          <w:sz w:val="20"/>
          <w:szCs w:val="20"/>
          <w:lang w:val="en-US"/>
        </w:rPr>
        <w:t>useradd@LAPTOP-RISUJV9</w:t>
      </w:r>
      <w:proofErr w:type="gramStart"/>
      <w:r w:rsidRPr="00E10F47">
        <w:rPr>
          <w:sz w:val="20"/>
          <w:szCs w:val="20"/>
          <w:lang w:val="en-US"/>
        </w:rPr>
        <w:t>C:~</w:t>
      </w:r>
      <w:proofErr w:type="gram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DS_CL_files</w:t>
      </w:r>
      <w:proofErr w:type="spell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opentraveldata</w:t>
      </w:r>
      <w:proofErr w:type="spellEnd"/>
      <w:r w:rsidRPr="00E10F47">
        <w:rPr>
          <w:sz w:val="20"/>
          <w:szCs w:val="20"/>
          <w:lang w:val="en-US"/>
        </w:rPr>
        <w:t xml:space="preserve"> master ± cat -n optd_aircraft.csv | head | tail -5</w:t>
      </w:r>
    </w:p>
    <w:p w:rsidR="00E10F47" w:rsidRPr="00E10F47" w:rsidRDefault="00E10F47" w:rsidP="00E10F47">
      <w:pPr>
        <w:rPr>
          <w:lang w:val="en-US"/>
        </w:rPr>
      </w:pPr>
      <w:r w:rsidRPr="00E10F47">
        <w:rPr>
          <w:lang w:val="en-US"/>
        </w:rPr>
        <w:t xml:space="preserve">     </w:t>
      </w:r>
      <w:proofErr w:type="gramStart"/>
      <w:r w:rsidRPr="00E10F47">
        <w:rPr>
          <w:lang w:val="en-US"/>
        </w:rPr>
        <w:t>6  146</w:t>
      </w:r>
      <w:proofErr w:type="gramEnd"/>
      <w:r w:rsidRPr="00E10F47">
        <w:rPr>
          <w:lang w:val="en-US"/>
        </w:rPr>
        <w:t>^BAe^146^^^^^</w:t>
      </w:r>
    </w:p>
    <w:p w:rsidR="00E10F47" w:rsidRPr="00E10F47" w:rsidRDefault="00E10F47" w:rsidP="00E10F47">
      <w:pPr>
        <w:rPr>
          <w:lang w:val="en-US"/>
        </w:rPr>
      </w:pPr>
      <w:r w:rsidRPr="00E10F47">
        <w:rPr>
          <w:lang w:val="en-US"/>
        </w:rPr>
        <w:t xml:space="preserve">     </w:t>
      </w:r>
      <w:proofErr w:type="gramStart"/>
      <w:r w:rsidRPr="00E10F47">
        <w:rPr>
          <w:lang w:val="en-US"/>
        </w:rPr>
        <w:t>7  14</w:t>
      </w:r>
      <w:proofErr w:type="gramEnd"/>
      <w:r w:rsidRPr="00E10F47">
        <w:rPr>
          <w:lang w:val="en-US"/>
        </w:rPr>
        <w:t>F^BAe^146 Freighter (-100/200/300QT &amp; QC)^^^^^</w:t>
      </w:r>
    </w:p>
    <w:p w:rsidR="00E10F47" w:rsidRPr="00E10F47" w:rsidRDefault="00E10F47" w:rsidP="00E10F47">
      <w:pPr>
        <w:rPr>
          <w:lang w:val="en-US"/>
        </w:rPr>
      </w:pPr>
      <w:r w:rsidRPr="00E10F47">
        <w:rPr>
          <w:lang w:val="en-US"/>
        </w:rPr>
        <w:t xml:space="preserve">     </w:t>
      </w:r>
      <w:proofErr w:type="gramStart"/>
      <w:r w:rsidRPr="00E10F47">
        <w:rPr>
          <w:lang w:val="en-US"/>
        </w:rPr>
        <w:t>8  14</w:t>
      </w:r>
      <w:proofErr w:type="gramEnd"/>
      <w:r w:rsidRPr="00E10F47">
        <w:rPr>
          <w:lang w:val="en-US"/>
        </w:rPr>
        <w:t>X^BAe^146 Freighter (-100QT &amp; QC)^14F^4J^B461^4^J</w:t>
      </w:r>
    </w:p>
    <w:p w:rsidR="00E10F47" w:rsidRPr="00E10F47" w:rsidRDefault="00E10F47" w:rsidP="00E10F47">
      <w:pPr>
        <w:rPr>
          <w:lang w:val="en-US"/>
        </w:rPr>
      </w:pPr>
      <w:r w:rsidRPr="00E10F47">
        <w:rPr>
          <w:lang w:val="en-US"/>
        </w:rPr>
        <w:t xml:space="preserve">     </w:t>
      </w:r>
      <w:proofErr w:type="gramStart"/>
      <w:r w:rsidRPr="00E10F47">
        <w:rPr>
          <w:lang w:val="en-US"/>
        </w:rPr>
        <w:t>9  14</w:t>
      </w:r>
      <w:proofErr w:type="gramEnd"/>
      <w:r w:rsidRPr="00E10F47">
        <w:rPr>
          <w:lang w:val="en-US"/>
        </w:rPr>
        <w:t>Y^BAe^146 Freighter (-200QT &amp; QC)^14F^4J^B462^4^J</w:t>
      </w:r>
    </w:p>
    <w:p w:rsidR="00E10F47" w:rsidRPr="00E10F47" w:rsidRDefault="00E10F47" w:rsidP="00E10F47">
      <w:pPr>
        <w:rPr>
          <w:lang w:val="en-US"/>
        </w:rPr>
      </w:pPr>
      <w:r w:rsidRPr="00E10F47">
        <w:rPr>
          <w:lang w:val="en-US"/>
        </w:rPr>
        <w:t xml:space="preserve">    </w:t>
      </w:r>
      <w:proofErr w:type="gramStart"/>
      <w:r w:rsidRPr="00E10F47">
        <w:rPr>
          <w:lang w:val="en-US"/>
        </w:rPr>
        <w:t>10  14</w:t>
      </w:r>
      <w:proofErr w:type="gramEnd"/>
      <w:r w:rsidRPr="00E10F47">
        <w:rPr>
          <w:lang w:val="en-US"/>
        </w:rPr>
        <w:t>Z^BAe^146 Freighter (-300QT &amp; QC)^14F^4J^B463^4^J</w:t>
      </w:r>
    </w:p>
    <w:p w:rsidR="007F66FB" w:rsidRPr="00E10F47" w:rsidRDefault="007F66FB" w:rsidP="006474D9">
      <w:pPr>
        <w:rPr>
          <w:lang w:val="en-US"/>
        </w:rPr>
      </w:pPr>
    </w:p>
    <w:p w:rsidR="007F66FB" w:rsidRPr="00E10F47" w:rsidRDefault="007F66FB" w:rsidP="006474D9">
      <w:pPr>
        <w:rPr>
          <w:lang w:val="en-US"/>
        </w:rPr>
      </w:pPr>
    </w:p>
    <w:p w:rsidR="007F66FB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>Para que me lo cuente</w:t>
      </w:r>
    </w:p>
    <w:p w:rsidR="00E10F47" w:rsidRDefault="00E10F47" w:rsidP="006474D9"/>
    <w:p w:rsidR="00E10F47" w:rsidRPr="00E10F47" w:rsidRDefault="00E10F47" w:rsidP="00E10F47">
      <w:pPr>
        <w:rPr>
          <w:sz w:val="18"/>
          <w:szCs w:val="18"/>
          <w:lang w:val="en-US"/>
        </w:rPr>
      </w:pPr>
      <w:r w:rsidRPr="00E10F47">
        <w:rPr>
          <w:sz w:val="18"/>
          <w:szCs w:val="18"/>
          <w:lang w:val="en-US"/>
        </w:rPr>
        <w:t>useradd@LAPTOP-RISUJV9</w:t>
      </w:r>
      <w:proofErr w:type="gramStart"/>
      <w:r w:rsidRPr="00E10F47">
        <w:rPr>
          <w:sz w:val="18"/>
          <w:szCs w:val="18"/>
          <w:lang w:val="en-US"/>
        </w:rPr>
        <w:t>C:~</w:t>
      </w:r>
      <w:proofErr w:type="gramEnd"/>
      <w:r w:rsidRPr="00E10F47">
        <w:rPr>
          <w:sz w:val="18"/>
          <w:szCs w:val="18"/>
          <w:lang w:val="en-US"/>
        </w:rPr>
        <w:t>/</w:t>
      </w:r>
      <w:proofErr w:type="spellStart"/>
      <w:r w:rsidRPr="00E10F47">
        <w:rPr>
          <w:sz w:val="18"/>
          <w:szCs w:val="18"/>
          <w:lang w:val="en-US"/>
        </w:rPr>
        <w:t>DS_CL_files</w:t>
      </w:r>
      <w:proofErr w:type="spellEnd"/>
      <w:r w:rsidRPr="00E10F47">
        <w:rPr>
          <w:sz w:val="18"/>
          <w:szCs w:val="18"/>
          <w:lang w:val="en-US"/>
        </w:rPr>
        <w:t>/</w:t>
      </w:r>
      <w:proofErr w:type="spellStart"/>
      <w:r w:rsidRPr="00E10F47">
        <w:rPr>
          <w:sz w:val="18"/>
          <w:szCs w:val="18"/>
          <w:lang w:val="en-US"/>
        </w:rPr>
        <w:t>opentraveldata</w:t>
      </w:r>
      <w:proofErr w:type="spellEnd"/>
      <w:r w:rsidRPr="00E10F47">
        <w:rPr>
          <w:sz w:val="18"/>
          <w:szCs w:val="18"/>
          <w:lang w:val="en-US"/>
        </w:rPr>
        <w:t xml:space="preserve"> master ± cat -n optd_aircraft.csv | head | tail -5 | </w:t>
      </w:r>
      <w:proofErr w:type="spellStart"/>
      <w:r w:rsidRPr="00E10F47">
        <w:rPr>
          <w:sz w:val="18"/>
          <w:szCs w:val="18"/>
          <w:lang w:val="en-US"/>
        </w:rPr>
        <w:t>wc</w:t>
      </w:r>
      <w:proofErr w:type="spellEnd"/>
    </w:p>
    <w:p w:rsidR="00E10F47" w:rsidRPr="00E10F47" w:rsidRDefault="00E10F47" w:rsidP="00E10F47">
      <w:r w:rsidRPr="00E10F47">
        <w:rPr>
          <w:lang w:val="en-US"/>
        </w:rPr>
        <w:t xml:space="preserve">      </w:t>
      </w:r>
      <w:r>
        <w:t>5      26     257</w:t>
      </w:r>
    </w:p>
    <w:p w:rsidR="006474D9" w:rsidRPr="00E10F47" w:rsidRDefault="006474D9" w:rsidP="006474D9"/>
    <w:p w:rsidR="006474D9" w:rsidRPr="0031510D" w:rsidRDefault="0031510D" w:rsidP="006474D9">
      <w:pPr>
        <w:rPr>
          <w:b/>
          <w:bCs/>
        </w:rPr>
      </w:pPr>
      <w:r w:rsidRPr="0031510D">
        <w:rPr>
          <w:b/>
          <w:bCs/>
        </w:rPr>
        <w:t>Si quiero que me lo guarde</w:t>
      </w:r>
    </w:p>
    <w:p w:rsidR="0031510D" w:rsidRDefault="0031510D" w:rsidP="006474D9"/>
    <w:p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1 ± cat -n optd_aircraft.csv | head | tail -5  &gt; 5lines.csv</w:t>
      </w:r>
    </w:p>
    <w:p w:rsidR="0031510D" w:rsidRPr="0031510D" w:rsidRDefault="0031510D" w:rsidP="0031510D">
      <w:pPr>
        <w:rPr>
          <w:sz w:val="18"/>
          <w:szCs w:val="18"/>
          <w:lang w:val="en-US"/>
        </w:rPr>
      </w:pPr>
    </w:p>
    <w:p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± </w:t>
      </w:r>
      <w:proofErr w:type="spellStart"/>
      <w:r w:rsidRPr="0031510D">
        <w:rPr>
          <w:sz w:val="18"/>
          <w:szCs w:val="18"/>
          <w:lang w:val="en-US"/>
        </w:rPr>
        <w:t>ll</w:t>
      </w:r>
      <w:proofErr w:type="spellEnd"/>
    </w:p>
    <w:p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total 8020</w:t>
      </w:r>
    </w:p>
    <w:p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</w:t>
      </w:r>
      <w:proofErr w:type="gramStart"/>
      <w:r w:rsidRPr="0031510D">
        <w:rPr>
          <w:lang w:val="en-US"/>
        </w:rPr>
        <w:t>13:18 .</w:t>
      </w:r>
      <w:proofErr w:type="gramEnd"/>
      <w:r w:rsidRPr="0031510D">
        <w:rPr>
          <w:lang w:val="en-US"/>
        </w:rPr>
        <w:t>/</w:t>
      </w:r>
    </w:p>
    <w:p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10:27</w:t>
      </w:r>
      <w:proofErr w:type="gramStart"/>
      <w:r w:rsidRPr="0031510D">
        <w:rPr>
          <w:lang w:val="en-US"/>
        </w:rPr>
        <w:t xml:space="preserve"> ..</w:t>
      </w:r>
      <w:proofErr w:type="gramEnd"/>
      <w:r w:rsidRPr="0031510D">
        <w:rPr>
          <w:lang w:val="en-US"/>
        </w:rPr>
        <w:t>/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  0 Nov 16 13:18 5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257 Nov 16 13:18 5lines.csv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18612 Nov 16 10:27 optd_aircraft.csv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proofErr w:type="gram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107306</w:t>
      </w:r>
      <w:proofErr w:type="gramEnd"/>
      <w:r w:rsidRPr="0031510D">
        <w:rPr>
          <w:lang w:val="en-US"/>
        </w:rPr>
        <w:t xml:space="preserve"> Nov 16 10:27 optd_airlines.csv</w:t>
      </w:r>
    </w:p>
    <w:p w:rsidR="0031510D" w:rsidRDefault="0031510D" w:rsidP="0031510D">
      <w:r>
        <w:t>-</w:t>
      </w:r>
      <w:proofErr w:type="spellStart"/>
      <w:r>
        <w:t>rw-rw-rw</w:t>
      </w:r>
      <w:proofErr w:type="spellEnd"/>
      <w:r>
        <w:t xml:space="preserve">- 1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8080005 Nov 16 10:27 optd_por_public.csv</w:t>
      </w:r>
    </w:p>
    <w:p w:rsidR="0031510D" w:rsidRDefault="0031510D" w:rsidP="0031510D"/>
    <w:p w:rsidR="0031510D" w:rsidRPr="0031510D" w:rsidRDefault="0031510D" w:rsidP="0031510D">
      <w:pPr>
        <w:rPr>
          <w:b/>
          <w:bCs/>
        </w:rPr>
      </w:pPr>
      <w:r w:rsidRPr="0031510D">
        <w:rPr>
          <w:b/>
          <w:bCs/>
        </w:rPr>
        <w:t>Si lo ejecuto de nuevo lo reescribo. Para que lo añada a lo anterior tengo que poner dos &gt;&gt;</w:t>
      </w:r>
    </w:p>
    <w:p w:rsidR="0031510D" w:rsidRPr="0031510D" w:rsidRDefault="0031510D" w:rsidP="0031510D">
      <w:pPr>
        <w:rPr>
          <w:b/>
          <w:bCs/>
        </w:rPr>
      </w:pPr>
    </w:p>
    <w:p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± </w:t>
      </w:r>
      <w:r w:rsidRPr="0031510D">
        <w:rPr>
          <w:b/>
          <w:bCs/>
          <w:sz w:val="18"/>
          <w:szCs w:val="18"/>
          <w:lang w:val="en-US"/>
        </w:rPr>
        <w:t>cat -n optd_aircraft.csv | head | tail -5 &gt;&gt; 5lines.csv</w:t>
      </w:r>
    </w:p>
    <w:p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± </w:t>
      </w:r>
      <w:proofErr w:type="spellStart"/>
      <w:r w:rsidRPr="0031510D">
        <w:rPr>
          <w:sz w:val="18"/>
          <w:szCs w:val="18"/>
          <w:lang w:val="en-US"/>
        </w:rPr>
        <w:t>ll</w:t>
      </w:r>
      <w:proofErr w:type="spellEnd"/>
    </w:p>
    <w:p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total 8020</w:t>
      </w:r>
    </w:p>
    <w:p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</w:t>
      </w:r>
      <w:proofErr w:type="gramStart"/>
      <w:r w:rsidRPr="0031510D">
        <w:rPr>
          <w:lang w:val="en-US"/>
        </w:rPr>
        <w:t>13:18 .</w:t>
      </w:r>
      <w:proofErr w:type="gramEnd"/>
      <w:r w:rsidRPr="0031510D">
        <w:rPr>
          <w:lang w:val="en-US"/>
        </w:rPr>
        <w:t>/</w:t>
      </w:r>
    </w:p>
    <w:p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10:27</w:t>
      </w:r>
      <w:proofErr w:type="gramStart"/>
      <w:r w:rsidRPr="0031510D">
        <w:rPr>
          <w:lang w:val="en-US"/>
        </w:rPr>
        <w:t xml:space="preserve"> ..</w:t>
      </w:r>
      <w:proofErr w:type="gramEnd"/>
      <w:r w:rsidRPr="0031510D">
        <w:rPr>
          <w:lang w:val="en-US"/>
        </w:rPr>
        <w:t>/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  0 Nov 16 13:18 5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514 Nov 16 13:20 5lines.csv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18612 Nov 16 10:27 optd_aircraft.csv</w:t>
      </w:r>
    </w:p>
    <w:p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proofErr w:type="gram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107306</w:t>
      </w:r>
      <w:proofErr w:type="gramEnd"/>
      <w:r w:rsidRPr="0031510D">
        <w:rPr>
          <w:lang w:val="en-US"/>
        </w:rPr>
        <w:t xml:space="preserve"> Nov 16 10:27 optd_airlines.csv</w:t>
      </w:r>
    </w:p>
    <w:p w:rsidR="0031510D" w:rsidRDefault="0031510D" w:rsidP="0031510D">
      <w:r>
        <w:t>-</w:t>
      </w:r>
      <w:proofErr w:type="spellStart"/>
      <w:r>
        <w:t>rw-rw-rw</w:t>
      </w:r>
      <w:proofErr w:type="spellEnd"/>
      <w:r>
        <w:t xml:space="preserve">- 1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8080005 Nov 16 10:27 optd_por_public.csv</w:t>
      </w:r>
    </w:p>
    <w:p w:rsidR="0031510D" w:rsidRDefault="0031510D" w:rsidP="0031510D"/>
    <w:p w:rsidR="0031510D" w:rsidRDefault="00067501" w:rsidP="0031510D">
      <w:r>
        <w:t>Si lo hago con un texto que quiero guardar sería igual</w:t>
      </w:r>
    </w:p>
    <w:p w:rsidR="00067501" w:rsidRDefault="00067501" w:rsidP="0031510D"/>
    <w:p w:rsidR="00067501" w:rsidRP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echo $SHELL &gt; my_shell.txt</w:t>
      </w:r>
    </w:p>
    <w:p w:rsidR="00067501" w:rsidRPr="00067501" w:rsidRDefault="00067501" w:rsidP="00067501">
      <w:pPr>
        <w:rPr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echo '$SHELL'&gt;&gt; my_shell.txt</w:t>
      </w:r>
    </w:p>
    <w:p w:rsidR="00067501" w:rsidRP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echo 'date' &gt;&gt; my_shell.txt</w:t>
      </w:r>
    </w:p>
    <w:p w:rsid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causeradd@LAPTOP-RISUJV9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cat my_shell.txt</w:t>
      </w:r>
    </w:p>
    <w:p w:rsidR="00067501" w:rsidRDefault="00067501" w:rsidP="00067501">
      <w:pPr>
        <w:rPr>
          <w:b/>
          <w:bCs/>
          <w:lang w:val="en-US"/>
        </w:rPr>
      </w:pPr>
    </w:p>
    <w:p w:rsidR="00067501" w:rsidRDefault="00067501" w:rsidP="00067501">
      <w:pPr>
        <w:rPr>
          <w:b/>
          <w:bCs/>
        </w:rPr>
      </w:pPr>
      <w:r w:rsidRPr="00067501">
        <w:rPr>
          <w:b/>
          <w:bCs/>
        </w:rPr>
        <w:t xml:space="preserve">La forma más chula </w:t>
      </w:r>
      <w:r>
        <w:rPr>
          <w:b/>
          <w:bCs/>
        </w:rPr>
        <w:t>pedir el conteo de un fichero</w:t>
      </w:r>
    </w:p>
    <w:p w:rsidR="00067501" w:rsidRDefault="00067501" w:rsidP="00067501">
      <w:pPr>
        <w:rPr>
          <w:b/>
          <w:bCs/>
        </w:rPr>
      </w:pPr>
    </w:p>
    <w:p w:rsid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</w:t>
      </w:r>
      <w:r w:rsidRPr="00067501">
        <w:rPr>
          <w:b/>
          <w:bCs/>
          <w:lang w:val="en-US"/>
        </w:rPr>
        <w:t xml:space="preserve"> </w:t>
      </w:r>
      <w:proofErr w:type="spellStart"/>
      <w:r w:rsidRPr="00067501">
        <w:rPr>
          <w:b/>
          <w:bCs/>
          <w:lang w:val="en-US"/>
        </w:rPr>
        <w:t>wc</w:t>
      </w:r>
      <w:proofErr w:type="spellEnd"/>
      <w:r w:rsidRPr="00067501">
        <w:rPr>
          <w:b/>
          <w:bCs/>
          <w:lang w:val="en-US"/>
        </w:rPr>
        <w:t xml:space="preserve"> my_shell.txt</w:t>
      </w:r>
    </w:p>
    <w:p w:rsidR="005376F1" w:rsidRDefault="005376F1" w:rsidP="00067501">
      <w:pPr>
        <w:rPr>
          <w:b/>
          <w:bCs/>
          <w:lang w:val="en-US"/>
        </w:rPr>
      </w:pPr>
    </w:p>
    <w:p w:rsidR="005376F1" w:rsidRDefault="005376F1" w:rsidP="00067501">
      <w:pPr>
        <w:rPr>
          <w:b/>
          <w:bCs/>
        </w:rPr>
      </w:pPr>
      <w:r w:rsidRPr="005376F1">
        <w:rPr>
          <w:b/>
          <w:bCs/>
        </w:rPr>
        <w:t>para encontrar todos los ficheros o</w:t>
      </w:r>
      <w:r>
        <w:rPr>
          <w:b/>
          <w:bCs/>
        </w:rPr>
        <w:t xml:space="preserve"> los directorios</w:t>
      </w:r>
    </w:p>
    <w:p w:rsidR="005376F1" w:rsidRDefault="005376F1" w:rsidP="00067501">
      <w:pPr>
        <w:rPr>
          <w:b/>
          <w:bCs/>
        </w:rPr>
      </w:pPr>
    </w:p>
    <w:p w:rsidR="005376F1" w:rsidRDefault="005376F1" w:rsidP="00067501">
      <w:pPr>
        <w:rPr>
          <w:b/>
          <w:bCs/>
          <w:lang w:val="en-US"/>
        </w:rPr>
      </w:pPr>
      <w:r w:rsidRPr="005376F1">
        <w:rPr>
          <w:lang w:val="en-US"/>
        </w:rPr>
        <w:t>useradd@LAPTOP-RISUJV9</w:t>
      </w:r>
      <w:proofErr w:type="gramStart"/>
      <w:r w:rsidRPr="005376F1">
        <w:rPr>
          <w:lang w:val="en-US"/>
        </w:rPr>
        <w:t>C:~</w:t>
      </w:r>
      <w:proofErr w:type="gramEnd"/>
      <w:r w:rsidRPr="005376F1">
        <w:rPr>
          <w:lang w:val="en-US"/>
        </w:rPr>
        <w:t>/</w:t>
      </w:r>
      <w:proofErr w:type="spellStart"/>
      <w:r w:rsidRPr="005376F1">
        <w:rPr>
          <w:lang w:val="en-US"/>
        </w:rPr>
        <w:t>DS_CL_files</w:t>
      </w:r>
      <w:proofErr w:type="spellEnd"/>
      <w:r w:rsidRPr="005376F1">
        <w:rPr>
          <w:lang w:val="en-US"/>
        </w:rPr>
        <w:t>/</w:t>
      </w:r>
      <w:proofErr w:type="spellStart"/>
      <w:r w:rsidRPr="005376F1">
        <w:rPr>
          <w:lang w:val="en-US"/>
        </w:rPr>
        <w:t>opentraveldata</w:t>
      </w:r>
      <w:proofErr w:type="spellEnd"/>
      <w:r w:rsidRPr="005376F1">
        <w:rPr>
          <w:lang w:val="en-US"/>
        </w:rPr>
        <w:t xml:space="preserve"> master*</w:t>
      </w:r>
      <w:r w:rsidRPr="005376F1">
        <w:rPr>
          <w:b/>
          <w:bCs/>
          <w:lang w:val="en-US"/>
        </w:rPr>
        <w:t xml:space="preserve"> ± find .</w:t>
      </w:r>
    </w:p>
    <w:p w:rsidR="005376F1" w:rsidRDefault="005376F1" w:rsidP="00067501">
      <w:pPr>
        <w:rPr>
          <w:b/>
          <w:bCs/>
          <w:lang w:val="en-US"/>
        </w:rPr>
      </w:pPr>
    </w:p>
    <w:p w:rsidR="005376F1" w:rsidRDefault="005376F1" w:rsidP="00067501">
      <w:pPr>
        <w:rPr>
          <w:b/>
          <w:bCs/>
        </w:rPr>
      </w:pPr>
      <w:r w:rsidRPr="005376F1">
        <w:rPr>
          <w:b/>
          <w:bCs/>
        </w:rPr>
        <w:t>La primera vez que lo h</w:t>
      </w:r>
      <w:r>
        <w:rPr>
          <w:b/>
          <w:bCs/>
        </w:rPr>
        <w:t xml:space="preserve">ago es importante poner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para ver lo grande que es lo que busco. </w:t>
      </w:r>
    </w:p>
    <w:p w:rsidR="005376F1" w:rsidRDefault="005376F1" w:rsidP="00067501">
      <w:pPr>
        <w:rPr>
          <w:b/>
          <w:bCs/>
        </w:rPr>
      </w:pPr>
    </w:p>
    <w:p w:rsidR="005376F1" w:rsidRDefault="005376F1" w:rsidP="00067501">
      <w:r>
        <w:rPr>
          <w:b/>
          <w:bCs/>
        </w:rPr>
        <w:t xml:space="preserve">Si busco por nombre  </w:t>
      </w:r>
      <w:r w:rsidRPr="005376F1">
        <w:t xml:space="preserve"> </w:t>
      </w:r>
      <w:proofErr w:type="spellStart"/>
      <w:proofErr w:type="gramStart"/>
      <w:r w:rsidRPr="005376F1">
        <w:t>find</w:t>
      </w:r>
      <w:proofErr w:type="spellEnd"/>
      <w:r w:rsidRPr="005376F1">
        <w:t xml:space="preserve"> .</w:t>
      </w:r>
      <w:proofErr w:type="gramEnd"/>
      <w:r w:rsidRPr="005376F1">
        <w:t xml:space="preserve"> </w:t>
      </w:r>
      <w:r>
        <w:t>–</w:t>
      </w:r>
      <w:r w:rsidRPr="005376F1">
        <w:t xml:space="preserve"> </w:t>
      </w:r>
      <w:proofErr w:type="spellStart"/>
      <w:r w:rsidRPr="005376F1">
        <w:t>name</w:t>
      </w:r>
      <w:proofErr w:type="spellEnd"/>
      <w:r>
        <w:t xml:space="preserve"> </w:t>
      </w:r>
    </w:p>
    <w:p w:rsidR="005376F1" w:rsidRDefault="005376F1" w:rsidP="00067501"/>
    <w:p w:rsidR="005376F1" w:rsidRDefault="005376F1" w:rsidP="00067501">
      <w:pPr>
        <w:rPr>
          <w:b/>
          <w:bCs/>
          <w:lang w:val="en-US"/>
        </w:rPr>
      </w:pPr>
      <w:r w:rsidRPr="005376F1">
        <w:rPr>
          <w:lang w:val="en-US"/>
        </w:rPr>
        <w:t>useradd@LAPTOP-RISUJV9</w:t>
      </w:r>
      <w:proofErr w:type="gramStart"/>
      <w:r w:rsidRPr="005376F1">
        <w:rPr>
          <w:lang w:val="en-US"/>
        </w:rPr>
        <w:t>C:~</w:t>
      </w:r>
      <w:proofErr w:type="gramEnd"/>
      <w:r w:rsidRPr="005376F1">
        <w:rPr>
          <w:lang w:val="en-US"/>
        </w:rPr>
        <w:t xml:space="preserve"> 16s $</w:t>
      </w:r>
      <w:r w:rsidRPr="005376F1">
        <w:rPr>
          <w:b/>
          <w:bCs/>
          <w:lang w:val="en-US"/>
        </w:rPr>
        <w:t xml:space="preserve"> find -name "</w:t>
      </w:r>
      <w:proofErr w:type="spellStart"/>
      <w:r w:rsidRPr="005376F1">
        <w:rPr>
          <w:b/>
          <w:bCs/>
          <w:lang w:val="en-US"/>
        </w:rPr>
        <w:t>text_file</w:t>
      </w:r>
      <w:proofErr w:type="spellEnd"/>
      <w:r w:rsidRPr="005376F1">
        <w:rPr>
          <w:b/>
          <w:bCs/>
          <w:lang w:val="en-US"/>
        </w:rPr>
        <w:t>"</w:t>
      </w:r>
    </w:p>
    <w:p w:rsidR="005376F1" w:rsidRDefault="005376F1" w:rsidP="00067501">
      <w:pPr>
        <w:rPr>
          <w:b/>
          <w:bCs/>
          <w:lang w:val="en-US"/>
        </w:rPr>
      </w:pPr>
    </w:p>
    <w:p w:rsidR="005376F1" w:rsidRDefault="00FF23D8" w:rsidP="00067501">
      <w:pPr>
        <w:rPr>
          <w:b/>
          <w:bCs/>
        </w:rPr>
      </w:pPr>
      <w:r w:rsidRPr="00FF23D8">
        <w:rPr>
          <w:b/>
          <w:bCs/>
        </w:rPr>
        <w:t xml:space="preserve">Para que ignore </w:t>
      </w:r>
      <w:proofErr w:type="spellStart"/>
      <w:r w:rsidRPr="00FF23D8">
        <w:rPr>
          <w:b/>
          <w:bCs/>
        </w:rPr>
        <w:t>may</w:t>
      </w:r>
      <w:r>
        <w:rPr>
          <w:b/>
          <w:bCs/>
        </w:rPr>
        <w:t>u</w:t>
      </w:r>
      <w:r w:rsidRPr="00FF23D8">
        <w:rPr>
          <w:b/>
          <w:bCs/>
        </w:rPr>
        <w:t>sculas</w:t>
      </w:r>
      <w:proofErr w:type="spellEnd"/>
      <w:r w:rsidRPr="00FF23D8">
        <w:rPr>
          <w:b/>
          <w:bCs/>
        </w:rPr>
        <w:t xml:space="preserve"> o </w:t>
      </w:r>
      <w:r>
        <w:rPr>
          <w:b/>
          <w:bCs/>
        </w:rPr>
        <w:t xml:space="preserve">minúsculas pongo la i delante de </w:t>
      </w:r>
      <w:proofErr w:type="spellStart"/>
      <w:r>
        <w:rPr>
          <w:b/>
          <w:bCs/>
        </w:rPr>
        <w:t>name</w:t>
      </w:r>
      <w:proofErr w:type="spellEnd"/>
    </w:p>
    <w:p w:rsidR="00FF23D8" w:rsidRDefault="00FF23D8" w:rsidP="00067501">
      <w:pPr>
        <w:rPr>
          <w:b/>
          <w:bCs/>
        </w:rPr>
      </w:pPr>
    </w:p>
    <w:p w:rsidR="00FF23D8" w:rsidRDefault="00FF23D8" w:rsidP="00067501">
      <w:pPr>
        <w:rPr>
          <w:b/>
          <w:bCs/>
          <w:lang w:val="en-US"/>
        </w:rPr>
      </w:pPr>
      <w:r w:rsidRPr="00FF23D8">
        <w:rPr>
          <w:lang w:val="en-US"/>
        </w:rPr>
        <w:t>useradd@LAPTOP-RISUJV9</w:t>
      </w:r>
      <w:proofErr w:type="gramStart"/>
      <w:r w:rsidRPr="00FF23D8">
        <w:rPr>
          <w:lang w:val="en-US"/>
        </w:rPr>
        <w:t>C:~</w:t>
      </w:r>
      <w:proofErr w:type="gramEnd"/>
      <w:r w:rsidRPr="00FF23D8">
        <w:rPr>
          <w:lang w:val="en-US"/>
        </w:rPr>
        <w:t xml:space="preserve"> 15s $</w:t>
      </w:r>
      <w:r w:rsidRPr="00FF23D8">
        <w:rPr>
          <w:b/>
          <w:bCs/>
          <w:lang w:val="en-US"/>
        </w:rPr>
        <w:t xml:space="preserve"> find -</w:t>
      </w:r>
      <w:proofErr w:type="spellStart"/>
      <w:r w:rsidRPr="00FF23D8">
        <w:rPr>
          <w:b/>
          <w:bCs/>
          <w:lang w:val="en-US"/>
        </w:rPr>
        <w:t>iname</w:t>
      </w:r>
      <w:proofErr w:type="spellEnd"/>
      <w:r w:rsidRPr="00FF23D8">
        <w:rPr>
          <w:b/>
          <w:bCs/>
          <w:lang w:val="en-US"/>
        </w:rPr>
        <w:t xml:space="preserve"> "</w:t>
      </w:r>
      <w:proofErr w:type="spellStart"/>
      <w:r w:rsidRPr="00FF23D8">
        <w:rPr>
          <w:b/>
          <w:bCs/>
          <w:lang w:val="en-US"/>
        </w:rPr>
        <w:t>text_file</w:t>
      </w:r>
      <w:proofErr w:type="spellEnd"/>
      <w:r w:rsidRPr="00FF23D8">
        <w:rPr>
          <w:b/>
          <w:bCs/>
          <w:lang w:val="en-US"/>
        </w:rPr>
        <w:t>"</w:t>
      </w:r>
    </w:p>
    <w:p w:rsidR="00FF23D8" w:rsidRDefault="00FF23D8" w:rsidP="00067501">
      <w:pPr>
        <w:rPr>
          <w:b/>
          <w:bCs/>
          <w:lang w:val="en-US"/>
        </w:rPr>
      </w:pPr>
    </w:p>
    <w:p w:rsidR="00FF23D8" w:rsidRDefault="00FF23D8" w:rsidP="00067501">
      <w:pPr>
        <w:rPr>
          <w:b/>
          <w:bCs/>
        </w:rPr>
      </w:pPr>
      <w:r w:rsidRPr="00FF23D8">
        <w:rPr>
          <w:b/>
          <w:bCs/>
        </w:rPr>
        <w:t>Si lo quiero limitar a d</w:t>
      </w:r>
      <w:r>
        <w:rPr>
          <w:b/>
          <w:bCs/>
        </w:rPr>
        <w:t xml:space="preserve">irectorios termino con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d si quiero fichero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f </w:t>
      </w:r>
      <w:proofErr w:type="spellStart"/>
      <w:r>
        <w:rPr>
          <w:b/>
          <w:bCs/>
        </w:rPr>
        <w:t>etc</w:t>
      </w:r>
      <w:proofErr w:type="spellEnd"/>
    </w:p>
    <w:p w:rsidR="00FF23D8" w:rsidRDefault="00FF23D8" w:rsidP="00067501">
      <w:pPr>
        <w:rPr>
          <w:b/>
          <w:bCs/>
        </w:rPr>
      </w:pPr>
    </w:p>
    <w:p w:rsidR="00FF23D8" w:rsidRPr="00FF23D8" w:rsidRDefault="00FF23D8" w:rsidP="00FF23D8">
      <w:pPr>
        <w:rPr>
          <w:b/>
          <w:bCs/>
          <w:lang w:val="en-US"/>
        </w:rPr>
      </w:pPr>
      <w:r w:rsidRPr="00FF23D8">
        <w:rPr>
          <w:lang w:val="en-US"/>
        </w:rPr>
        <w:t>useradd@LAPTOP-RISUJV9</w:t>
      </w:r>
      <w:proofErr w:type="gramStart"/>
      <w:r w:rsidRPr="00FF23D8">
        <w:rPr>
          <w:lang w:val="en-US"/>
        </w:rPr>
        <w:t>C:~</w:t>
      </w:r>
      <w:proofErr w:type="gramEnd"/>
      <w:r w:rsidRPr="00FF23D8">
        <w:rPr>
          <w:lang w:val="en-US"/>
        </w:rPr>
        <w:t xml:space="preserve"> 15s $</w:t>
      </w:r>
      <w:r w:rsidRPr="00FF23D8">
        <w:rPr>
          <w:b/>
          <w:bCs/>
          <w:lang w:val="en-US"/>
        </w:rPr>
        <w:t xml:space="preserve"> find -</w:t>
      </w:r>
      <w:proofErr w:type="spellStart"/>
      <w:r w:rsidRPr="00FF23D8">
        <w:rPr>
          <w:b/>
          <w:bCs/>
          <w:lang w:val="en-US"/>
        </w:rPr>
        <w:t>iname</w:t>
      </w:r>
      <w:proofErr w:type="spellEnd"/>
      <w:r w:rsidRPr="00FF23D8">
        <w:rPr>
          <w:b/>
          <w:bCs/>
          <w:lang w:val="en-US"/>
        </w:rPr>
        <w:t xml:space="preserve"> "</w:t>
      </w:r>
      <w:proofErr w:type="spellStart"/>
      <w:r w:rsidRPr="00FF23D8">
        <w:rPr>
          <w:b/>
          <w:bCs/>
          <w:lang w:val="en-US"/>
        </w:rPr>
        <w:t>text_file</w:t>
      </w:r>
      <w:proofErr w:type="spellEnd"/>
      <w:r w:rsidRPr="00FF23D8">
        <w:rPr>
          <w:b/>
          <w:bCs/>
          <w:lang w:val="en-US"/>
        </w:rPr>
        <w:t>" -type d</w:t>
      </w:r>
    </w:p>
    <w:p w:rsidR="00FF23D8" w:rsidRDefault="00FF23D8" w:rsidP="00FF23D8">
      <w:pPr>
        <w:rPr>
          <w:b/>
          <w:bCs/>
        </w:rPr>
      </w:pPr>
      <w:proofErr w:type="gramStart"/>
      <w:r w:rsidRPr="00FF23D8">
        <w:rPr>
          <w:b/>
          <w:bCs/>
        </w:rPr>
        <w:t>./</w:t>
      </w:r>
      <w:proofErr w:type="spellStart"/>
      <w:proofErr w:type="gramEnd"/>
      <w:r w:rsidRPr="00FF23D8">
        <w:rPr>
          <w:b/>
          <w:bCs/>
        </w:rPr>
        <w:t>first_dir</w:t>
      </w:r>
      <w:proofErr w:type="spellEnd"/>
      <w:r w:rsidRPr="00FF23D8">
        <w:rPr>
          <w:b/>
          <w:bCs/>
        </w:rPr>
        <w:t>/</w:t>
      </w:r>
      <w:proofErr w:type="spellStart"/>
      <w:r w:rsidRPr="00FF23D8">
        <w:rPr>
          <w:b/>
          <w:bCs/>
        </w:rPr>
        <w:t>text_file</w:t>
      </w:r>
      <w:proofErr w:type="spellEnd"/>
    </w:p>
    <w:p w:rsidR="00FF23D8" w:rsidRDefault="00FF23D8" w:rsidP="00FF23D8">
      <w:pPr>
        <w:rPr>
          <w:b/>
          <w:bCs/>
        </w:rPr>
      </w:pPr>
    </w:p>
    <w:p w:rsidR="00FF23D8" w:rsidRDefault="00623834" w:rsidP="00FF23D8">
      <w:pPr>
        <w:rPr>
          <w:b/>
          <w:bCs/>
        </w:rPr>
      </w:pPr>
      <w:r>
        <w:rPr>
          <w:b/>
          <w:bCs/>
        </w:rPr>
        <w:t xml:space="preserve">Si quiero limitar esa búsqueda que no busque por debajo del nivel x de subdirectorios (en ejemplo 6) se pone </w:t>
      </w:r>
      <w:proofErr w:type="spellStart"/>
      <w:r>
        <w:rPr>
          <w:b/>
          <w:bCs/>
        </w:rPr>
        <w:t>maxdepth</w:t>
      </w:r>
      <w:proofErr w:type="spellEnd"/>
    </w:p>
    <w:p w:rsidR="00623834" w:rsidRDefault="00623834" w:rsidP="00FF23D8">
      <w:pPr>
        <w:rPr>
          <w:b/>
          <w:bCs/>
        </w:rPr>
      </w:pPr>
    </w:p>
    <w:p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useradd@LAPTOP-RISUJV9</w:t>
      </w:r>
      <w:proofErr w:type="gramStart"/>
      <w:r w:rsidRPr="00623834">
        <w:rPr>
          <w:lang w:val="en-US"/>
        </w:rPr>
        <w:t>C:~</w:t>
      </w:r>
      <w:proofErr w:type="gramEnd"/>
      <w:r w:rsidRPr="00623834">
        <w:rPr>
          <w:lang w:val="en-US"/>
        </w:rPr>
        <w:t xml:space="preserve"> 3s $ </w:t>
      </w:r>
      <w:r w:rsidRPr="00623834">
        <w:rPr>
          <w:b/>
          <w:bCs/>
          <w:lang w:val="en-US"/>
        </w:rPr>
        <w:t>find . -</w:t>
      </w:r>
      <w:proofErr w:type="spellStart"/>
      <w:r w:rsidRPr="00623834">
        <w:rPr>
          <w:b/>
          <w:bCs/>
          <w:lang w:val="en-US"/>
        </w:rPr>
        <w:t>maxdepth</w:t>
      </w:r>
      <w:proofErr w:type="spellEnd"/>
      <w:r w:rsidRPr="00623834">
        <w:rPr>
          <w:b/>
          <w:bCs/>
          <w:lang w:val="en-US"/>
        </w:rPr>
        <w:t xml:space="preserve"> 6 -</w:t>
      </w:r>
      <w:proofErr w:type="spellStart"/>
      <w:r w:rsidRPr="00623834">
        <w:rPr>
          <w:b/>
          <w:bCs/>
          <w:lang w:val="en-US"/>
        </w:rPr>
        <w:t>iname</w:t>
      </w:r>
      <w:proofErr w:type="spellEnd"/>
      <w:r w:rsidRPr="00623834">
        <w:rPr>
          <w:b/>
          <w:bCs/>
          <w:lang w:val="en-US"/>
        </w:rPr>
        <w:t xml:space="preserve"> "</w:t>
      </w:r>
      <w:proofErr w:type="spellStart"/>
      <w:r w:rsidRPr="00623834">
        <w:rPr>
          <w:b/>
          <w:bCs/>
          <w:lang w:val="en-US"/>
        </w:rPr>
        <w:t>tExt_file</w:t>
      </w:r>
      <w:proofErr w:type="spellEnd"/>
      <w:r w:rsidRPr="00623834">
        <w:rPr>
          <w:b/>
          <w:bCs/>
          <w:lang w:val="en-US"/>
        </w:rPr>
        <w:t>*" -type f</w:t>
      </w:r>
    </w:p>
    <w:p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./anaconda3/lib/python3.7/distutils/__pycache__/text_file.cpython-37.pyc</w:t>
      </w:r>
    </w:p>
    <w:p w:rsidR="00623834" w:rsidRPr="00623834" w:rsidRDefault="00623834" w:rsidP="00623834">
      <w:pPr>
        <w:rPr>
          <w:lang w:val="en-US"/>
        </w:rPr>
      </w:pPr>
      <w:proofErr w:type="gramStart"/>
      <w:r w:rsidRPr="00623834">
        <w:rPr>
          <w:lang w:val="en-US"/>
        </w:rPr>
        <w:t>./</w:t>
      </w:r>
      <w:proofErr w:type="gramEnd"/>
      <w:r w:rsidRPr="00623834">
        <w:rPr>
          <w:lang w:val="en-US"/>
        </w:rPr>
        <w:t>anaconda3/lib/python3.7/distutils/text_file.py</w:t>
      </w:r>
    </w:p>
    <w:p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./</w:t>
      </w:r>
      <w:proofErr w:type="spellStart"/>
      <w:r w:rsidRPr="00623834">
        <w:rPr>
          <w:lang w:val="en-US"/>
        </w:rPr>
        <w:t>first_dir</w:t>
      </w:r>
      <w:proofErr w:type="spellEnd"/>
      <w:r w:rsidRPr="00623834">
        <w:rPr>
          <w:lang w:val="en-US"/>
        </w:rPr>
        <w:t>/sub1/text_file.txt</w:t>
      </w:r>
    </w:p>
    <w:p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./</w:t>
      </w:r>
      <w:proofErr w:type="spellStart"/>
      <w:r w:rsidRPr="00623834">
        <w:rPr>
          <w:lang w:val="en-US"/>
        </w:rPr>
        <w:t>first_dir</w:t>
      </w:r>
      <w:proofErr w:type="spellEnd"/>
      <w:r w:rsidRPr="00623834">
        <w:rPr>
          <w:lang w:val="en-US"/>
        </w:rPr>
        <w:t>/sub3/text_file.txt</w:t>
      </w:r>
    </w:p>
    <w:p w:rsidR="00623834" w:rsidRDefault="00623834" w:rsidP="00623834">
      <w:r w:rsidRPr="00623834">
        <w:t>./</w:t>
      </w:r>
      <w:proofErr w:type="spellStart"/>
      <w:r w:rsidRPr="00623834">
        <w:t>first_dir</w:t>
      </w:r>
      <w:proofErr w:type="spellEnd"/>
      <w:r w:rsidRPr="00623834">
        <w:t>/text_file.txt</w:t>
      </w:r>
    </w:p>
    <w:p w:rsidR="00623834" w:rsidRDefault="00623834" w:rsidP="00623834"/>
    <w:p w:rsidR="00623834" w:rsidRDefault="002A2A16" w:rsidP="00623834">
      <w:pPr>
        <w:rPr>
          <w:b/>
          <w:bCs/>
        </w:rPr>
      </w:pPr>
      <w:r w:rsidRPr="002A2A16">
        <w:rPr>
          <w:b/>
          <w:bCs/>
        </w:rPr>
        <w:t>Podríamos buscar ficheros que no tengan un determinado permiso</w:t>
      </w:r>
    </w:p>
    <w:p w:rsidR="002A2A16" w:rsidRDefault="002A2A16" w:rsidP="00623834">
      <w:pPr>
        <w:rPr>
          <w:b/>
          <w:bCs/>
        </w:rPr>
      </w:pP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$ find . -</w:t>
      </w:r>
      <w:proofErr w:type="spellStart"/>
      <w:r w:rsidRPr="002A2A16">
        <w:rPr>
          <w:lang w:val="en-US"/>
        </w:rPr>
        <w:t>iname</w:t>
      </w:r>
      <w:proofErr w:type="spellEnd"/>
      <w:r w:rsidRPr="002A2A16">
        <w:rPr>
          <w:lang w:val="en-US"/>
        </w:rPr>
        <w:t xml:space="preserve"> "</w:t>
      </w:r>
      <w:proofErr w:type="spellStart"/>
      <w:r w:rsidRPr="002A2A16">
        <w:rPr>
          <w:lang w:val="en-US"/>
        </w:rPr>
        <w:t>tExt_file</w:t>
      </w:r>
      <w:proofErr w:type="spellEnd"/>
      <w:r w:rsidRPr="002A2A16">
        <w:rPr>
          <w:lang w:val="en-US"/>
        </w:rPr>
        <w:t xml:space="preserve">*" -type </w:t>
      </w:r>
      <w:proofErr w:type="gramStart"/>
      <w:r w:rsidRPr="002A2A16">
        <w:rPr>
          <w:lang w:val="en-US"/>
        </w:rPr>
        <w:t>f !</w:t>
      </w:r>
      <w:proofErr w:type="gramEnd"/>
      <w:r w:rsidRPr="002A2A16">
        <w:rPr>
          <w:lang w:val="en-US"/>
        </w:rPr>
        <w:t xml:space="preserve"> -perm 777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./anaconda3/lib/python3.7/distutils/__pycache__/text_file.cpython-37.pyc</w:t>
      </w:r>
    </w:p>
    <w:p w:rsidR="002A2A16" w:rsidRPr="002A2A16" w:rsidRDefault="002A2A16" w:rsidP="002A2A16">
      <w:pPr>
        <w:rPr>
          <w:lang w:val="en-US"/>
        </w:rPr>
      </w:pPr>
      <w:proofErr w:type="gramStart"/>
      <w:r w:rsidRPr="002A2A16">
        <w:rPr>
          <w:lang w:val="en-US"/>
        </w:rPr>
        <w:t>./</w:t>
      </w:r>
      <w:proofErr w:type="gramEnd"/>
      <w:r w:rsidRPr="002A2A16">
        <w:rPr>
          <w:lang w:val="en-US"/>
        </w:rPr>
        <w:t>anaconda3/lib/python3.7/distutils/text_file.py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./anaconda3/lib/python3.7/site-packages/jedi/third_party/typeshed/stdlib/2and3/distutils/text_file.pyi</w:t>
      </w:r>
    </w:p>
    <w:p w:rsidR="002A2A16" w:rsidRDefault="002A2A16" w:rsidP="00623834">
      <w:pPr>
        <w:rPr>
          <w:lang w:val="en-US"/>
        </w:rPr>
      </w:pPr>
    </w:p>
    <w:p w:rsidR="002A2A16" w:rsidRPr="002A2A16" w:rsidRDefault="002A2A16" w:rsidP="00623834">
      <w:pPr>
        <w:rPr>
          <w:b/>
          <w:bCs/>
        </w:rPr>
      </w:pPr>
      <w:r w:rsidRPr="002A2A16">
        <w:rPr>
          <w:b/>
          <w:bCs/>
        </w:rPr>
        <w:t xml:space="preserve">O con que además </w:t>
      </w:r>
      <w:proofErr w:type="spellStart"/>
      <w:r w:rsidRPr="002A2A16">
        <w:rPr>
          <w:b/>
          <w:bCs/>
        </w:rPr>
        <w:t>esteén</w:t>
      </w:r>
      <w:proofErr w:type="spellEnd"/>
      <w:r w:rsidRPr="002A2A16">
        <w:rPr>
          <w:b/>
          <w:bCs/>
        </w:rPr>
        <w:t xml:space="preserve"> vacíos </w:t>
      </w:r>
    </w:p>
    <w:p w:rsidR="002A2A16" w:rsidRDefault="002A2A16" w:rsidP="00623834">
      <w:pPr>
        <w:rPr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15s $ find . -</w:t>
      </w:r>
      <w:proofErr w:type="spellStart"/>
      <w:r w:rsidRPr="002A2A16">
        <w:rPr>
          <w:lang w:val="en-US"/>
        </w:rPr>
        <w:t>iname</w:t>
      </w:r>
      <w:proofErr w:type="spellEnd"/>
      <w:r w:rsidRPr="002A2A16">
        <w:rPr>
          <w:lang w:val="en-US"/>
        </w:rPr>
        <w:t xml:space="preserve"> "</w:t>
      </w:r>
      <w:proofErr w:type="spellStart"/>
      <w:r w:rsidRPr="002A2A16">
        <w:rPr>
          <w:lang w:val="en-US"/>
        </w:rPr>
        <w:t>tExt_file</w:t>
      </w:r>
      <w:proofErr w:type="spellEnd"/>
      <w:r w:rsidRPr="002A2A16">
        <w:rPr>
          <w:lang w:val="en-US"/>
        </w:rPr>
        <w:t xml:space="preserve">*" -type </w:t>
      </w:r>
      <w:proofErr w:type="gramStart"/>
      <w:r w:rsidRPr="002A2A16">
        <w:rPr>
          <w:lang w:val="en-US"/>
        </w:rPr>
        <w:t>f !</w:t>
      </w:r>
      <w:proofErr w:type="gramEnd"/>
      <w:r w:rsidRPr="002A2A16">
        <w:rPr>
          <w:lang w:val="en-US"/>
        </w:rPr>
        <w:t xml:space="preserve"> -perm 777 -empty</w:t>
      </w:r>
    </w:p>
    <w:p w:rsidR="002A2A16" w:rsidRPr="002A2A16" w:rsidRDefault="002A2A16" w:rsidP="00623834">
      <w:pPr>
        <w:rPr>
          <w:b/>
          <w:bCs/>
          <w:lang w:val="en-US"/>
        </w:rPr>
      </w:pPr>
    </w:p>
    <w:p w:rsidR="002A2A16" w:rsidRDefault="002A2A16" w:rsidP="00623834">
      <w:pPr>
        <w:rPr>
          <w:b/>
          <w:bCs/>
        </w:rPr>
      </w:pPr>
      <w:r w:rsidRPr="002A2A16">
        <w:rPr>
          <w:b/>
          <w:bCs/>
        </w:rPr>
        <w:t>o menores de 10 megas de tamaño</w:t>
      </w:r>
      <w:r>
        <w:rPr>
          <w:b/>
          <w:bCs/>
        </w:rPr>
        <w:t xml:space="preserve"> (si no pongo el menos entonces me busca justo el de tamaño 10)</w:t>
      </w:r>
    </w:p>
    <w:p w:rsidR="002A2A16" w:rsidRDefault="002A2A16" w:rsidP="00623834">
      <w:pPr>
        <w:rPr>
          <w:b/>
          <w:bCs/>
        </w:rPr>
      </w:pP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17s $ find . -</w:t>
      </w:r>
      <w:proofErr w:type="spellStart"/>
      <w:r w:rsidRPr="002A2A16">
        <w:rPr>
          <w:lang w:val="en-US"/>
        </w:rPr>
        <w:t>iname</w:t>
      </w:r>
      <w:proofErr w:type="spellEnd"/>
      <w:r w:rsidRPr="002A2A16">
        <w:rPr>
          <w:lang w:val="en-US"/>
        </w:rPr>
        <w:t xml:space="preserve"> "</w:t>
      </w:r>
      <w:proofErr w:type="spellStart"/>
      <w:r w:rsidRPr="002A2A16">
        <w:rPr>
          <w:lang w:val="en-US"/>
        </w:rPr>
        <w:t>tExt_file</w:t>
      </w:r>
      <w:proofErr w:type="spellEnd"/>
      <w:r w:rsidRPr="002A2A16">
        <w:rPr>
          <w:lang w:val="en-US"/>
        </w:rPr>
        <w:t xml:space="preserve">*" -type </w:t>
      </w:r>
      <w:proofErr w:type="gramStart"/>
      <w:r w:rsidRPr="002A2A16">
        <w:rPr>
          <w:lang w:val="en-US"/>
        </w:rPr>
        <w:t>f !</w:t>
      </w:r>
      <w:proofErr w:type="gramEnd"/>
      <w:r w:rsidRPr="002A2A16">
        <w:rPr>
          <w:lang w:val="en-US"/>
        </w:rPr>
        <w:t xml:space="preserve"> -perm 777 </w:t>
      </w:r>
      <w:r w:rsidRPr="002A2A16">
        <w:rPr>
          <w:b/>
          <w:bCs/>
          <w:lang w:val="en-US"/>
        </w:rPr>
        <w:t>-size -10M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./anaconda3/lib/python3.7/distutils/__pycache__/text_file.cpython-37.pyc</w:t>
      </w:r>
    </w:p>
    <w:p w:rsidR="002A2A16" w:rsidRPr="002A2A16" w:rsidRDefault="002A2A16" w:rsidP="002A2A16">
      <w:pPr>
        <w:rPr>
          <w:lang w:val="en-US"/>
        </w:rPr>
      </w:pPr>
      <w:proofErr w:type="gramStart"/>
      <w:r w:rsidRPr="002A2A16">
        <w:rPr>
          <w:lang w:val="en-US"/>
        </w:rPr>
        <w:t>./</w:t>
      </w:r>
      <w:proofErr w:type="gramEnd"/>
      <w:r w:rsidRPr="002A2A16">
        <w:rPr>
          <w:lang w:val="en-US"/>
        </w:rPr>
        <w:t>anaconda3/lib/python3.7/distutils/text_file.py</w:t>
      </w:r>
    </w:p>
    <w:p w:rsid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./anaconda3/lib/python3.7/site-packages/jedi/third_party/typeshed/stdlib/2and3/distutils/text_file.pyi</w:t>
      </w:r>
    </w:p>
    <w:p w:rsidR="002A2A16" w:rsidRDefault="002A2A16" w:rsidP="002A2A16">
      <w:pPr>
        <w:rPr>
          <w:lang w:val="en-US"/>
        </w:rPr>
      </w:pPr>
    </w:p>
    <w:p w:rsidR="002A2A16" w:rsidRDefault="002A2A16" w:rsidP="002A2A16">
      <w:pPr>
        <w:rPr>
          <w:b/>
          <w:bCs/>
        </w:rPr>
      </w:pPr>
      <w:r w:rsidRPr="002A2A16">
        <w:rPr>
          <w:b/>
          <w:bCs/>
        </w:rPr>
        <w:t>Sobre los filtros que he hecho no puedo ejecutar nada. Para poder hacerlo tengo que</w:t>
      </w:r>
      <w:r>
        <w:rPr>
          <w:b/>
          <w:bCs/>
        </w:rPr>
        <w:t xml:space="preserve"> añadir </w:t>
      </w:r>
      <w:proofErr w:type="spellStart"/>
      <w:r>
        <w:rPr>
          <w:b/>
          <w:bCs/>
        </w:rPr>
        <w:t>exec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excecute</w:t>
      </w:r>
      <w:proofErr w:type="spellEnd"/>
      <w:r>
        <w:rPr>
          <w:b/>
          <w:bCs/>
        </w:rPr>
        <w:t>)</w:t>
      </w:r>
    </w:p>
    <w:p w:rsidR="002A2A16" w:rsidRDefault="002A2A16" w:rsidP="002A2A16">
      <w:pPr>
        <w:rPr>
          <w:b/>
          <w:bCs/>
        </w:rPr>
      </w:pPr>
    </w:p>
    <w:p w:rsidR="002A2A16" w:rsidRDefault="002A2A16" w:rsidP="002A2A16">
      <w:pPr>
        <w:rPr>
          <w:b/>
          <w:bCs/>
          <w:lang w:val="en-US"/>
        </w:rPr>
      </w:pPr>
      <w:r w:rsidRPr="002A2A16">
        <w:rPr>
          <w:b/>
          <w:bCs/>
          <w:lang w:val="en-US"/>
        </w:rPr>
        <w:t>useradd@LAPTOP-RISUJV9</w:t>
      </w:r>
      <w:proofErr w:type="gramStart"/>
      <w:r w:rsidRPr="002A2A16">
        <w:rPr>
          <w:b/>
          <w:bCs/>
          <w:lang w:val="en-US"/>
        </w:rPr>
        <w:t>C:~</w:t>
      </w:r>
      <w:proofErr w:type="gramEnd"/>
      <w:r w:rsidRPr="002A2A16">
        <w:rPr>
          <w:b/>
          <w:bCs/>
          <w:lang w:val="en-US"/>
        </w:rPr>
        <w:t xml:space="preserve"> 15s $ find . -</w:t>
      </w:r>
      <w:proofErr w:type="spellStart"/>
      <w:r w:rsidRPr="002A2A16">
        <w:rPr>
          <w:b/>
          <w:bCs/>
          <w:lang w:val="en-US"/>
        </w:rPr>
        <w:t>iname</w:t>
      </w:r>
      <w:proofErr w:type="spellEnd"/>
      <w:r w:rsidRPr="002A2A16">
        <w:rPr>
          <w:b/>
          <w:bCs/>
          <w:lang w:val="en-US"/>
        </w:rPr>
        <w:t xml:space="preserve"> "</w:t>
      </w:r>
      <w:proofErr w:type="spellStart"/>
      <w:r w:rsidRPr="002A2A16">
        <w:rPr>
          <w:b/>
          <w:bCs/>
          <w:lang w:val="en-US"/>
        </w:rPr>
        <w:t>tExt_file</w:t>
      </w:r>
      <w:proofErr w:type="spellEnd"/>
      <w:r w:rsidRPr="002A2A16">
        <w:rPr>
          <w:b/>
          <w:bCs/>
          <w:lang w:val="en-US"/>
        </w:rPr>
        <w:t>*" -type f -exec</w:t>
      </w:r>
    </w:p>
    <w:p w:rsidR="002A2A16" w:rsidRDefault="002A2A16" w:rsidP="002A2A16">
      <w:pPr>
        <w:rPr>
          <w:b/>
          <w:bCs/>
          <w:lang w:val="en-US"/>
        </w:rPr>
      </w:pPr>
    </w:p>
    <w:p w:rsidR="002A2A16" w:rsidRPr="002A2A16" w:rsidRDefault="002A2A16" w:rsidP="002A2A16">
      <w:pPr>
        <w:rPr>
          <w:b/>
          <w:bCs/>
        </w:rPr>
      </w:pPr>
      <w:r w:rsidRPr="002A2A16">
        <w:rPr>
          <w:b/>
          <w:bCs/>
        </w:rPr>
        <w:t>Ahora el Sistema pondrá q</w:t>
      </w:r>
      <w:r>
        <w:rPr>
          <w:b/>
          <w:bCs/>
        </w:rPr>
        <w:t xml:space="preserve">ue ha encontrado cada archivo. </w:t>
      </w:r>
      <w:r w:rsidRPr="002A2A16">
        <w:rPr>
          <w:b/>
          <w:bCs/>
        </w:rPr>
        <w:t>Ojo no olvidar barra i</w:t>
      </w:r>
      <w:r>
        <w:rPr>
          <w:b/>
          <w:bCs/>
        </w:rPr>
        <w:t xml:space="preserve">nvertida y punto y coma. </w:t>
      </w:r>
    </w:p>
    <w:p w:rsidR="002A2A16" w:rsidRPr="002A2A16" w:rsidRDefault="002A2A16" w:rsidP="002A2A16">
      <w:pPr>
        <w:rPr>
          <w:b/>
          <w:bCs/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15s $ </w:t>
      </w:r>
      <w:r w:rsidRPr="002A2A16">
        <w:rPr>
          <w:b/>
          <w:bCs/>
          <w:lang w:val="en-US"/>
        </w:rPr>
        <w:t>find . -</w:t>
      </w:r>
      <w:proofErr w:type="spellStart"/>
      <w:r w:rsidRPr="002A2A16">
        <w:rPr>
          <w:b/>
          <w:bCs/>
          <w:lang w:val="en-US"/>
        </w:rPr>
        <w:t>iname</w:t>
      </w:r>
      <w:proofErr w:type="spellEnd"/>
      <w:r w:rsidRPr="002A2A16">
        <w:rPr>
          <w:b/>
          <w:bCs/>
          <w:lang w:val="en-US"/>
        </w:rPr>
        <w:t xml:space="preserve"> "</w:t>
      </w:r>
      <w:proofErr w:type="spellStart"/>
      <w:r w:rsidRPr="002A2A16">
        <w:rPr>
          <w:b/>
          <w:bCs/>
          <w:lang w:val="en-US"/>
        </w:rPr>
        <w:t>tExt_file</w:t>
      </w:r>
      <w:proofErr w:type="spellEnd"/>
      <w:r w:rsidRPr="002A2A16">
        <w:rPr>
          <w:b/>
          <w:bCs/>
          <w:lang w:val="en-US"/>
        </w:rPr>
        <w:t>*" -type f -exec echo "Found it" \;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lastRenderedPageBreak/>
        <w:t>Found it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:rsidR="002A2A16" w:rsidRDefault="002A2A16" w:rsidP="002A2A16">
      <w:pPr>
        <w:rPr>
          <w:lang w:val="en-US"/>
        </w:rPr>
      </w:pPr>
    </w:p>
    <w:p w:rsidR="002A2A16" w:rsidRPr="002A2A16" w:rsidRDefault="002A2A16" w:rsidP="002A2A16">
      <w:pPr>
        <w:rPr>
          <w:b/>
          <w:bCs/>
        </w:rPr>
      </w:pPr>
      <w:r w:rsidRPr="002A2A16">
        <w:rPr>
          <w:b/>
          <w:bCs/>
        </w:rPr>
        <w:t>Las llaves son dónde se va a meter lo que se encuentre en el filtro.</w:t>
      </w:r>
    </w:p>
    <w:p w:rsidR="002A2A16" w:rsidRDefault="002A2A16" w:rsidP="002A2A16"/>
    <w:p w:rsidR="002A2A16" w:rsidRDefault="002A2A16" w:rsidP="002A2A16">
      <w:pPr>
        <w:rPr>
          <w:b/>
          <w:bCs/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15s $ </w:t>
      </w:r>
      <w:r w:rsidRPr="00E83D60">
        <w:rPr>
          <w:b/>
          <w:bCs/>
          <w:lang w:val="en-US"/>
        </w:rPr>
        <w:t>find . -</w:t>
      </w:r>
      <w:proofErr w:type="spellStart"/>
      <w:r w:rsidRPr="00E83D60">
        <w:rPr>
          <w:b/>
          <w:bCs/>
          <w:lang w:val="en-US"/>
        </w:rPr>
        <w:t>iname</w:t>
      </w:r>
      <w:proofErr w:type="spellEnd"/>
      <w:r w:rsidRPr="00E83D60">
        <w:rPr>
          <w:b/>
          <w:bCs/>
          <w:lang w:val="en-US"/>
        </w:rPr>
        <w:t xml:space="preserve"> "</w:t>
      </w:r>
      <w:proofErr w:type="spellStart"/>
      <w:r w:rsidRPr="00E83D60">
        <w:rPr>
          <w:b/>
          <w:bCs/>
          <w:lang w:val="en-US"/>
        </w:rPr>
        <w:t>tExt_file</w:t>
      </w:r>
      <w:proofErr w:type="spellEnd"/>
      <w:r w:rsidRPr="00E83D60">
        <w:rPr>
          <w:b/>
          <w:bCs/>
          <w:lang w:val="en-US"/>
        </w:rPr>
        <w:t>*" -type f -exec ls -s {} \;</w:t>
      </w:r>
    </w:p>
    <w:p w:rsidR="00E83D60" w:rsidRDefault="00E83D60" w:rsidP="002A2A16">
      <w:pPr>
        <w:rPr>
          <w:b/>
          <w:bCs/>
          <w:lang w:val="en-US"/>
        </w:rPr>
      </w:pPr>
    </w:p>
    <w:p w:rsidR="00E83D60" w:rsidRDefault="00E83D60" w:rsidP="002A2A16">
      <w:pPr>
        <w:rPr>
          <w:b/>
          <w:bCs/>
        </w:rPr>
      </w:pPr>
      <w:r w:rsidRPr="00E83D60">
        <w:rPr>
          <w:b/>
          <w:bCs/>
        </w:rPr>
        <w:t xml:space="preserve">si ahora incluyo el </w:t>
      </w:r>
      <w:proofErr w:type="spellStart"/>
      <w:r w:rsidRPr="00E83D60">
        <w:rPr>
          <w:b/>
          <w:bCs/>
        </w:rPr>
        <w:t>cat</w:t>
      </w:r>
      <w:proofErr w:type="spellEnd"/>
      <w:r>
        <w:rPr>
          <w:b/>
          <w:bCs/>
        </w:rPr>
        <w:t>, leería todos los archivos</w:t>
      </w:r>
    </w:p>
    <w:p w:rsidR="00E83D60" w:rsidRDefault="00E83D60" w:rsidP="002A2A16">
      <w:pPr>
        <w:rPr>
          <w:b/>
          <w:bCs/>
        </w:rPr>
      </w:pPr>
    </w:p>
    <w:p w:rsidR="00E83D60" w:rsidRDefault="00E83D60" w:rsidP="002A2A16">
      <w:pPr>
        <w:rPr>
          <w:b/>
          <w:bCs/>
          <w:lang w:val="en-US"/>
        </w:rPr>
      </w:pPr>
      <w:r w:rsidRPr="00E83D60">
        <w:rPr>
          <w:lang w:val="en-US"/>
        </w:rPr>
        <w:t>useradd@LAPTOP-RISUJV9</w:t>
      </w:r>
      <w:proofErr w:type="gramStart"/>
      <w:r w:rsidRPr="00E83D60">
        <w:rPr>
          <w:lang w:val="en-US"/>
        </w:rPr>
        <w:t>C:~</w:t>
      </w:r>
      <w:proofErr w:type="gramEnd"/>
      <w:r w:rsidRPr="00E83D60">
        <w:rPr>
          <w:lang w:val="en-US"/>
        </w:rPr>
        <w:t xml:space="preserve"> 16s $ </w:t>
      </w:r>
      <w:r w:rsidRPr="00E83D60">
        <w:rPr>
          <w:b/>
          <w:bCs/>
          <w:lang w:val="en-US"/>
        </w:rPr>
        <w:t>find . -</w:t>
      </w:r>
      <w:proofErr w:type="spellStart"/>
      <w:r w:rsidRPr="00E83D60">
        <w:rPr>
          <w:b/>
          <w:bCs/>
          <w:lang w:val="en-US"/>
        </w:rPr>
        <w:t>iname</w:t>
      </w:r>
      <w:proofErr w:type="spellEnd"/>
      <w:r w:rsidRPr="00E83D60">
        <w:rPr>
          <w:b/>
          <w:bCs/>
          <w:lang w:val="en-US"/>
        </w:rPr>
        <w:t xml:space="preserve"> "</w:t>
      </w:r>
      <w:proofErr w:type="spellStart"/>
      <w:r w:rsidRPr="00E83D60">
        <w:rPr>
          <w:b/>
          <w:bCs/>
          <w:lang w:val="en-US"/>
        </w:rPr>
        <w:t>tExt_file</w:t>
      </w:r>
      <w:proofErr w:type="spellEnd"/>
      <w:r w:rsidRPr="00E83D60">
        <w:rPr>
          <w:b/>
          <w:bCs/>
          <w:lang w:val="en-US"/>
        </w:rPr>
        <w:t>*" -type f -exec cat {} \;</w:t>
      </w:r>
    </w:p>
    <w:p w:rsidR="00E83D60" w:rsidRDefault="00E83D60" w:rsidP="002A2A16">
      <w:pPr>
        <w:rPr>
          <w:b/>
          <w:bCs/>
          <w:lang w:val="en-US"/>
        </w:rPr>
      </w:pPr>
    </w:p>
    <w:p w:rsidR="00E83D60" w:rsidRDefault="00E83D60" w:rsidP="002A2A16">
      <w:pPr>
        <w:rPr>
          <w:b/>
          <w:bCs/>
        </w:rPr>
      </w:pPr>
      <w:r w:rsidRPr="00E83D60">
        <w:rPr>
          <w:b/>
          <w:bCs/>
        </w:rPr>
        <w:t>No Podemos juntar la salida d</w:t>
      </w:r>
      <w:r>
        <w:rPr>
          <w:b/>
          <w:bCs/>
        </w:rPr>
        <w:t xml:space="preserve">e un parámetro con la entrada de otro. Para eso creo una </w:t>
      </w:r>
      <w:proofErr w:type="gramStart"/>
      <w:r>
        <w:rPr>
          <w:b/>
          <w:bCs/>
        </w:rPr>
        <w:t>Shell(</w:t>
      </w:r>
      <w:proofErr w:type="spellStart"/>
      <w:proofErr w:type="gramEnd"/>
      <w:r>
        <w:rPr>
          <w:b/>
          <w:bCs/>
        </w:rPr>
        <w:t>sh</w:t>
      </w:r>
      <w:proofErr w:type="spellEnd"/>
      <w:r w:rsidR="00E47427">
        <w:rPr>
          <w:b/>
          <w:bCs/>
        </w:rPr>
        <w:t xml:space="preserve"> -c</w:t>
      </w:r>
      <w:r w:rsidRPr="00E47427">
        <w:rPr>
          <w:b/>
          <w:bCs/>
          <w:i/>
          <w:iCs/>
        </w:rPr>
        <w:t>)</w:t>
      </w:r>
      <w:r w:rsidR="00E47427" w:rsidRPr="00E47427">
        <w:rPr>
          <w:b/>
          <w:bCs/>
          <w:i/>
          <w:iCs/>
        </w:rPr>
        <w:t>(-c es porque le voy a enviar parámetros</w:t>
      </w:r>
      <w:r w:rsidR="00E47427">
        <w:rPr>
          <w:b/>
          <w:bCs/>
        </w:rPr>
        <w:t>)</w:t>
      </w:r>
      <w:r>
        <w:rPr>
          <w:b/>
          <w:bCs/>
        </w:rPr>
        <w:t xml:space="preserve"> mando los parámetros como comando. E</w:t>
      </w:r>
      <w:r w:rsidR="00E47427">
        <w:rPr>
          <w:b/>
          <w:bCs/>
        </w:rPr>
        <w:t>s</w:t>
      </w:r>
      <w:r>
        <w:rPr>
          <w:b/>
          <w:bCs/>
        </w:rPr>
        <w:t xml:space="preserve"> una Shell tipo 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porque es la que tengo en mi ordenador</w:t>
      </w:r>
      <w:r w:rsidR="00E47427">
        <w:rPr>
          <w:b/>
          <w:bCs/>
        </w:rPr>
        <w:t xml:space="preserve">. Como hay 6 archivos, se crearán 6 </w:t>
      </w:r>
      <w:proofErr w:type="spellStart"/>
      <w:r w:rsidR="00E47427">
        <w:rPr>
          <w:b/>
          <w:bCs/>
        </w:rPr>
        <w:t>shell</w:t>
      </w:r>
      <w:proofErr w:type="spellEnd"/>
      <w:r w:rsidR="00E47427">
        <w:rPr>
          <w:b/>
          <w:bCs/>
        </w:rPr>
        <w:t xml:space="preserve"> </w:t>
      </w:r>
    </w:p>
    <w:p w:rsidR="00E83D60" w:rsidRDefault="00E83D60" w:rsidP="002A2A16">
      <w:pPr>
        <w:rPr>
          <w:b/>
          <w:bCs/>
        </w:rPr>
      </w:pPr>
    </w:p>
    <w:p w:rsidR="00E83D60" w:rsidRPr="00E83D60" w:rsidRDefault="00E83D60" w:rsidP="002A2A16">
      <w:pPr>
        <w:rPr>
          <w:b/>
          <w:bCs/>
          <w:lang w:val="en-US"/>
        </w:rPr>
      </w:pPr>
      <w:r w:rsidRPr="00E83D60">
        <w:t xml:space="preserve"> </w:t>
      </w:r>
      <w:r w:rsidRPr="00E83D60">
        <w:rPr>
          <w:lang w:val="en-US"/>
        </w:rPr>
        <w:t>useradd@LAPTOP-RISUJV9</w:t>
      </w:r>
      <w:proofErr w:type="gramStart"/>
      <w:r w:rsidRPr="00E83D60">
        <w:rPr>
          <w:lang w:val="en-US"/>
        </w:rPr>
        <w:t>C:~</w:t>
      </w:r>
      <w:proofErr w:type="gramEnd"/>
      <w:r w:rsidRPr="00E83D60">
        <w:rPr>
          <w:lang w:val="en-US"/>
        </w:rPr>
        <w:t xml:space="preserve"> 16s $</w:t>
      </w:r>
      <w:r w:rsidRPr="00E83D60">
        <w:rPr>
          <w:b/>
          <w:bCs/>
          <w:lang w:val="en-US"/>
        </w:rPr>
        <w:t xml:space="preserve"> find . -</w:t>
      </w:r>
      <w:proofErr w:type="spellStart"/>
      <w:r w:rsidRPr="00E83D60">
        <w:rPr>
          <w:b/>
          <w:bCs/>
          <w:lang w:val="en-US"/>
        </w:rPr>
        <w:t>iname</w:t>
      </w:r>
      <w:proofErr w:type="spellEnd"/>
      <w:r w:rsidRPr="00E83D60">
        <w:rPr>
          <w:b/>
          <w:bCs/>
          <w:lang w:val="en-US"/>
        </w:rPr>
        <w:t xml:space="preserve"> "</w:t>
      </w:r>
      <w:proofErr w:type="spellStart"/>
      <w:r w:rsidRPr="00E83D60">
        <w:rPr>
          <w:b/>
          <w:bCs/>
          <w:lang w:val="en-US"/>
        </w:rPr>
        <w:t>tExt_fil</w:t>
      </w:r>
      <w:bookmarkStart w:id="0" w:name="_GoBack"/>
      <w:bookmarkEnd w:id="0"/>
      <w:r w:rsidRPr="00E83D60">
        <w:rPr>
          <w:b/>
          <w:bCs/>
          <w:lang w:val="en-US"/>
        </w:rPr>
        <w:t>e</w:t>
      </w:r>
      <w:proofErr w:type="spellEnd"/>
      <w:r w:rsidRPr="00E83D60">
        <w:rPr>
          <w:b/>
          <w:bCs/>
          <w:lang w:val="en-US"/>
        </w:rPr>
        <w:t xml:space="preserve">*" -type f -exec </w:t>
      </w:r>
      <w:proofErr w:type="spellStart"/>
      <w:r w:rsidRPr="00E83D60">
        <w:rPr>
          <w:b/>
          <w:bCs/>
          <w:lang w:val="en-US"/>
        </w:rPr>
        <w:t>sh</w:t>
      </w:r>
      <w:proofErr w:type="spellEnd"/>
      <w:r w:rsidRPr="00E83D60">
        <w:rPr>
          <w:b/>
          <w:bCs/>
          <w:lang w:val="en-US"/>
        </w:rPr>
        <w:t xml:space="preserve"> -c " ls -s {} | </w:t>
      </w:r>
      <w:proofErr w:type="spellStart"/>
      <w:r w:rsidRPr="00E83D60">
        <w:rPr>
          <w:b/>
          <w:bCs/>
          <w:lang w:val="en-US"/>
        </w:rPr>
        <w:t>wc</w:t>
      </w:r>
      <w:proofErr w:type="spellEnd"/>
      <w:r w:rsidRPr="00E83D60">
        <w:rPr>
          <w:b/>
          <w:bCs/>
          <w:lang w:val="en-US"/>
        </w:rPr>
        <w:t>" \;</w:t>
      </w:r>
    </w:p>
    <w:sectPr w:rsidR="00E83D60" w:rsidRPr="00E83D60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22C" w:rsidRDefault="0071022C" w:rsidP="00650219">
      <w:r>
        <w:separator/>
      </w:r>
    </w:p>
  </w:endnote>
  <w:endnote w:type="continuationSeparator" w:id="0">
    <w:p w:rsidR="0071022C" w:rsidRDefault="0071022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22C" w:rsidRDefault="0071022C" w:rsidP="00650219">
      <w:r>
        <w:separator/>
      </w:r>
    </w:p>
  </w:footnote>
  <w:footnote w:type="continuationSeparator" w:id="0">
    <w:p w:rsidR="0071022C" w:rsidRDefault="0071022C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5304D08"/>
    <w:multiLevelType w:val="hybridMultilevel"/>
    <w:tmpl w:val="6BECB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96"/>
    <w:rsid w:val="00067501"/>
    <w:rsid w:val="00096D7E"/>
    <w:rsid w:val="000F76A1"/>
    <w:rsid w:val="001042FF"/>
    <w:rsid w:val="00172D97"/>
    <w:rsid w:val="00187966"/>
    <w:rsid w:val="00216E58"/>
    <w:rsid w:val="0028533C"/>
    <w:rsid w:val="00295DC4"/>
    <w:rsid w:val="002A2A16"/>
    <w:rsid w:val="0031510D"/>
    <w:rsid w:val="0034037D"/>
    <w:rsid w:val="003859E2"/>
    <w:rsid w:val="00405555"/>
    <w:rsid w:val="00412A96"/>
    <w:rsid w:val="004323AE"/>
    <w:rsid w:val="004A70EC"/>
    <w:rsid w:val="004B266A"/>
    <w:rsid w:val="004E108E"/>
    <w:rsid w:val="005376F1"/>
    <w:rsid w:val="00543984"/>
    <w:rsid w:val="005B0329"/>
    <w:rsid w:val="00623834"/>
    <w:rsid w:val="00645252"/>
    <w:rsid w:val="006474D9"/>
    <w:rsid w:val="00650219"/>
    <w:rsid w:val="00653799"/>
    <w:rsid w:val="006B3E35"/>
    <w:rsid w:val="006D3D74"/>
    <w:rsid w:val="0071022C"/>
    <w:rsid w:val="007A09AF"/>
    <w:rsid w:val="007B0C9B"/>
    <w:rsid w:val="007F66FB"/>
    <w:rsid w:val="0083569A"/>
    <w:rsid w:val="00857DA1"/>
    <w:rsid w:val="00934BCF"/>
    <w:rsid w:val="009647C8"/>
    <w:rsid w:val="009752F5"/>
    <w:rsid w:val="00994575"/>
    <w:rsid w:val="009A0368"/>
    <w:rsid w:val="00A9204E"/>
    <w:rsid w:val="00B272DE"/>
    <w:rsid w:val="00B50C47"/>
    <w:rsid w:val="00BB0185"/>
    <w:rsid w:val="00BB4F27"/>
    <w:rsid w:val="00BC138B"/>
    <w:rsid w:val="00C37EC4"/>
    <w:rsid w:val="00C6111C"/>
    <w:rsid w:val="00CB07E1"/>
    <w:rsid w:val="00D05B7A"/>
    <w:rsid w:val="00E10F47"/>
    <w:rsid w:val="00E47427"/>
    <w:rsid w:val="00E83D60"/>
    <w:rsid w:val="00EB7D71"/>
    <w:rsid w:val="00EC7618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10</Pages>
  <Words>2787</Words>
  <Characters>15331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2019-11-16T08:19:00Z</dcterms:created>
  <dcterms:modified xsi:type="dcterms:W3CDTF">2019-11-16T13:08:00Z</dcterms:modified>
</cp:coreProperties>
</file>